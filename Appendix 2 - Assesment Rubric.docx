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D83E4" w14:textId="77777777" w:rsidR="00842D3A" w:rsidRDefault="00842D3A">
      <w:pPr>
        <w:spacing w:before="18" w:line="240" w:lineRule="exact"/>
        <w:rPr>
          <w:sz w:val="24"/>
          <w:szCs w:val="24"/>
        </w:rPr>
      </w:pPr>
    </w:p>
    <w:p w14:paraId="5579B25F" w14:textId="77777777" w:rsidR="00842D3A" w:rsidRDefault="004E34DC">
      <w:pPr>
        <w:ind w:left="1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sme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 w:rsidR="00BD02A4">
        <w:rPr>
          <w:rFonts w:ascii="Arial" w:eastAsia="Arial" w:hAnsi="Arial" w:cs="Arial"/>
          <w:b/>
          <w:sz w:val="22"/>
          <w:szCs w:val="22"/>
        </w:rPr>
        <w:t>c</w:t>
      </w:r>
    </w:p>
    <w:p w14:paraId="38BCB99C" w14:textId="77777777" w:rsidR="00842D3A" w:rsidRDefault="00842D3A">
      <w:pPr>
        <w:spacing w:before="3" w:line="180" w:lineRule="exact"/>
        <w:rPr>
          <w:sz w:val="18"/>
          <w:szCs w:val="18"/>
        </w:rPr>
      </w:pPr>
    </w:p>
    <w:p w14:paraId="3B295A02" w14:textId="77777777" w:rsidR="00842D3A" w:rsidRDefault="004E34DC">
      <w:pPr>
        <w:ind w:left="111" w:right="-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(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 xml:space="preserve">):                                                                                                            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gram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0"/>
        </w:rPr>
        <w:t xml:space="preserve"> </w:t>
      </w:r>
      <w:r w:rsidR="00EF3556"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                                                         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oup</w:t>
      </w:r>
      <w:r>
        <w:rPr>
          <w:rFonts w:ascii="Calibri" w:eastAsia="Calibri" w:hAnsi="Calibri" w:cs="Calibri"/>
        </w:rPr>
        <w:t xml:space="preserve">:                        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at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:</w:t>
      </w:r>
    </w:p>
    <w:p w14:paraId="3C6ECB61" w14:textId="77777777" w:rsidR="00842D3A" w:rsidRDefault="00842D3A">
      <w:pPr>
        <w:spacing w:before="8" w:line="160" w:lineRule="exact"/>
        <w:rPr>
          <w:sz w:val="17"/>
          <w:szCs w:val="17"/>
        </w:rPr>
      </w:pPr>
    </w:p>
    <w:p w14:paraId="017D1B1D" w14:textId="1BFB37EA" w:rsidR="00842D3A" w:rsidRDefault="00C36B75">
      <w:pPr>
        <w:ind w:left="111"/>
        <w:rPr>
          <w:rFonts w:ascii="Calibri" w:eastAsia="Calibri" w:hAnsi="Calibri" w:cs="Calibri"/>
          <w:sz w:val="22"/>
          <w:szCs w:val="22"/>
        </w:rPr>
      </w:pPr>
      <w:r>
        <w:pict w14:anchorId="687D5AB7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9.1pt;margin-top:13.05pt;width:726pt;height:427.4pt;z-index:-251658240;mso-position-horizontal-relative:page" filled="f" stroked="f">
            <v:textbox style="mso-next-textbox:#_x0000_s1034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0"/>
                    <w:gridCol w:w="1899"/>
                    <w:gridCol w:w="3423"/>
                    <w:gridCol w:w="3420"/>
                    <w:gridCol w:w="3330"/>
                    <w:gridCol w:w="1980"/>
                  </w:tblGrid>
                  <w:tr w:rsidR="00842D3A" w14:paraId="769F4D2C" w14:textId="77777777">
                    <w:trPr>
                      <w:trHeight w:hRule="exact" w:val="314"/>
                    </w:trPr>
                    <w:tc>
                      <w:tcPr>
                        <w:tcW w:w="43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2C02A432" w14:textId="77777777" w:rsidR="00842D3A" w:rsidRDefault="00842D3A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  <w:bookmarkStart w:id="0" w:name="_Hlk64379381"/>
                      </w:p>
                      <w:p w14:paraId="7C61EAE0" w14:textId="77777777" w:rsidR="00842D3A" w:rsidRDefault="004E34DC">
                        <w:pPr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No</w:t>
                        </w:r>
                      </w:p>
                    </w:tc>
                    <w:tc>
                      <w:tcPr>
                        <w:tcW w:w="189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537C95F9" w14:textId="77777777" w:rsidR="00842D3A" w:rsidRDefault="00842D3A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14:paraId="6D92625F" w14:textId="77777777" w:rsidR="00842D3A" w:rsidRDefault="004E34DC">
                        <w:pPr>
                          <w:ind w:left="744" w:right="742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m</w:t>
                        </w:r>
                      </w:p>
                    </w:tc>
                    <w:tc>
                      <w:tcPr>
                        <w:tcW w:w="10173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23D4CC73" w14:textId="77777777" w:rsidR="00842D3A" w:rsidRDefault="004E34DC">
                        <w:pPr>
                          <w:spacing w:before="50"/>
                          <w:ind w:left="4761" w:right="4766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98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35B42E05" w14:textId="77777777" w:rsidR="00842D3A" w:rsidRDefault="00842D3A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14:paraId="5C565247" w14:textId="77777777" w:rsidR="00842D3A" w:rsidRDefault="004E34DC">
                        <w:pPr>
                          <w:ind w:left="54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nal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  <w:tr w:rsidR="00842D3A" w14:paraId="31A40801" w14:textId="77777777" w:rsidTr="008B5A9C">
                    <w:trPr>
                      <w:trHeight w:hRule="exact" w:val="199"/>
                    </w:trPr>
                    <w:tc>
                      <w:tcPr>
                        <w:tcW w:w="430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86099F4" w14:textId="77777777" w:rsidR="00842D3A" w:rsidRDefault="00842D3A"/>
                    </w:tc>
                    <w:tc>
                      <w:tcPr>
                        <w:tcW w:w="189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CFF00FB" w14:textId="77777777" w:rsidR="00842D3A" w:rsidRDefault="00842D3A"/>
                    </w:tc>
                    <w:tc>
                      <w:tcPr>
                        <w:tcW w:w="3423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 w14:paraId="2DD560C5" w14:textId="77777777" w:rsidR="00842D3A" w:rsidRDefault="004E34DC">
                        <w:pPr>
                          <w:spacing w:line="160" w:lineRule="exact"/>
                          <w:ind w:left="1485" w:right="1492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oor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 w14:paraId="6DEE3942" w14:textId="77777777" w:rsidR="00842D3A" w:rsidRDefault="004E34DC">
                        <w:pPr>
                          <w:spacing w:line="160" w:lineRule="exact"/>
                          <w:ind w:left="1121" w:right="1127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hed</w:t>
                        </w:r>
                      </w:p>
                    </w:tc>
                    <w:tc>
                      <w:tcPr>
                        <w:tcW w:w="3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717950E" w14:textId="77777777" w:rsidR="00842D3A" w:rsidRDefault="004E34DC">
                        <w:pPr>
                          <w:spacing w:line="160" w:lineRule="exact"/>
                          <w:ind w:left="1415" w:right="1415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Good</w:t>
                        </w:r>
                      </w:p>
                    </w:tc>
                    <w:tc>
                      <w:tcPr>
                        <w:tcW w:w="1980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EBE3280" w14:textId="77777777" w:rsidR="00842D3A" w:rsidRDefault="00842D3A"/>
                    </w:tc>
                  </w:tr>
                  <w:tr w:rsidR="00647815" w14:paraId="5F6E80E2" w14:textId="77777777" w:rsidTr="008B5A9C">
                    <w:trPr>
                      <w:trHeight w:hRule="exact" w:val="1637"/>
                    </w:trPr>
                    <w:tc>
                      <w:tcPr>
                        <w:tcW w:w="4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FFFFFF"/>
                          <w:right w:val="single" w:sz="8" w:space="0" w:color="000000"/>
                        </w:tcBorders>
                      </w:tcPr>
                      <w:p w14:paraId="7CD3EE58" w14:textId="77777777" w:rsidR="00647815" w:rsidRDefault="00647815" w:rsidP="00647815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FFFFFF"/>
                          <w:right w:val="single" w:sz="8" w:space="0" w:color="000000"/>
                        </w:tcBorders>
                      </w:tcPr>
                      <w:p w14:paraId="08D881FE" w14:textId="28CFEE16" w:rsidR="00647815" w:rsidRDefault="00647815" w:rsidP="00647815">
                        <w:pPr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Problem statement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(1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0)</w:t>
                        </w:r>
                      </w:p>
                    </w:tc>
                    <w:tc>
                      <w:tcPr>
                        <w:tcW w:w="342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FFFFFF"/>
                          <w:right w:val="single" w:sz="5" w:space="0" w:color="000000"/>
                        </w:tcBorders>
                      </w:tcPr>
                      <w:p w14:paraId="746EF855" w14:textId="77777777" w:rsidR="00647815" w:rsidRPr="00B82B05" w:rsidRDefault="00647815" w:rsidP="00647815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</w:pP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No or very little discussion on existing problem and the project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The proposed project already exists, or with very minor change.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No discussion or very little of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introduction given to the related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system or technology.</w:t>
                        </w:r>
                      </w:p>
                      <w:p w14:paraId="4203B7F3" w14:textId="5F8CB676" w:rsidR="00647815" w:rsidRDefault="00647815" w:rsidP="00647815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0-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FFFFFF"/>
                          <w:right w:val="single" w:sz="6" w:space="0" w:color="000000"/>
                        </w:tcBorders>
                      </w:tcPr>
                      <w:p w14:paraId="1E790E48" w14:textId="77777777" w:rsidR="00647815" w:rsidRPr="00B82B05" w:rsidRDefault="00647815" w:rsidP="00647815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</w:pP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Little discussion on existing problem and introduction of proposed project.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Minor ideas are modified from existing system(s).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Introduction to the related system is given, but no evaluation provided.</w:t>
                        </w:r>
                      </w:p>
                      <w:p w14:paraId="11EC09A2" w14:textId="7C0F501E" w:rsidR="00647815" w:rsidRDefault="00647815" w:rsidP="00647815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5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3330" w:type="dxa"/>
                        <w:tcBorders>
                          <w:top w:val="single" w:sz="8" w:space="0" w:color="000000"/>
                          <w:left w:val="single" w:sz="6" w:space="0" w:color="000000"/>
                          <w:right w:val="single" w:sz="8" w:space="0" w:color="000000"/>
                        </w:tcBorders>
                      </w:tcPr>
                      <w:p w14:paraId="217533ED" w14:textId="77777777" w:rsidR="00647815" w:rsidRPr="00B82B05" w:rsidRDefault="00647815" w:rsidP="00647815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</w:pP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Good discussion and evaluation of existing problem and the proposed project.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Ideas modified from existing system, with some creative ideas are added.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Good discussion and evaluation of the related system.</w:t>
                        </w:r>
                      </w:p>
                      <w:p w14:paraId="1968EB50" w14:textId="55CD3B5C" w:rsidR="00647815" w:rsidRDefault="00647815" w:rsidP="00647815">
                        <w:pPr>
                          <w:ind w:right="101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8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9182C75" w14:textId="77777777" w:rsidR="00647815" w:rsidRDefault="00647815" w:rsidP="00647815"/>
                    </w:tc>
                  </w:tr>
                  <w:tr w:rsidR="00842D3A" w14:paraId="5872C1CF" w14:textId="77777777" w:rsidTr="008B5A9C">
                    <w:trPr>
                      <w:trHeight w:hRule="exact" w:val="1856"/>
                    </w:trPr>
                    <w:tc>
                      <w:tcPr>
                        <w:tcW w:w="430" w:type="dxa"/>
                        <w:tcBorders>
                          <w:top w:val="single" w:sz="5" w:space="0" w:color="FFFFFF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2D534C06" w14:textId="77777777" w:rsidR="00842D3A" w:rsidRDefault="004E34DC">
                        <w:pPr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FFFFFF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6F984790" w14:textId="77777777" w:rsidR="00842D3A" w:rsidRDefault="00842D3A">
                        <w:pPr>
                          <w:spacing w:before="7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609E2FEF" w14:textId="753561F0" w:rsidR="00842D3A" w:rsidRDefault="004E34DC">
                        <w:pPr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rogra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ing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(</w:t>
                        </w:r>
                        <w:r w:rsidR="0023043E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0)</w:t>
                        </w:r>
                      </w:p>
                    </w:tc>
                    <w:tc>
                      <w:tcPr>
                        <w:tcW w:w="3423" w:type="dxa"/>
                        <w:tcBorders>
                          <w:top w:val="single" w:sz="5" w:space="0" w:color="FFFFFF"/>
                          <w:left w:val="single" w:sz="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FA1C861" w14:textId="77777777" w:rsidR="00842D3A" w:rsidRDefault="004E34DC">
                        <w:pPr>
                          <w:ind w:left="96" w:right="78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produ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ils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ic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errors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ion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hand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lutio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ove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ogra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ing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ill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nee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rov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6C9101EF" w14:textId="77777777" w:rsidR="00842D3A" w:rsidRDefault="004E34DC">
                        <w:pPr>
                          <w:spacing w:before="1"/>
                          <w:ind w:left="96" w:right="79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prov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12041FB8" w14:textId="77777777" w:rsidR="00842D3A" w:rsidRDefault="00842D3A">
                        <w:pPr>
                          <w:spacing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43418CEB" w14:textId="77777777" w:rsidR="00842D3A" w:rsidRDefault="00842D3A">
                        <w:pPr>
                          <w:spacing w:line="200" w:lineRule="exact"/>
                        </w:pPr>
                      </w:p>
                      <w:p w14:paraId="44C7DA41" w14:textId="77777777" w:rsidR="00842D3A" w:rsidRDefault="00842D3A">
                        <w:pPr>
                          <w:spacing w:line="200" w:lineRule="exact"/>
                        </w:pPr>
                      </w:p>
                      <w:p w14:paraId="420CC302" w14:textId="77777777" w:rsidR="00842D3A" w:rsidRDefault="004E34DC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0-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5" w:space="0" w:color="FFFF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EA203EE" w14:textId="77777777" w:rsidR="00842D3A" w:rsidRDefault="004E34DC">
                        <w:pPr>
                          <w:ind w:left="100" w:right="74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jor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par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 lo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pec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job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unne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ily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mpl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rogr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m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m 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4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4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ve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f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The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uden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qua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progra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</w:p>
                      <w:p w14:paraId="287DCA5B" w14:textId="77777777" w:rsidR="00842D3A" w:rsidRDefault="004E34DC">
                        <w:pPr>
                          <w:spacing w:before="1" w:line="180" w:lineRule="exact"/>
                          <w:ind w:left="100" w:right="77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por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prov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d.</w:t>
                        </w:r>
                      </w:p>
                      <w:p w14:paraId="7CC8D980" w14:textId="77777777" w:rsidR="00842D3A" w:rsidRDefault="00842D3A">
                        <w:pPr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404CF88A" w14:textId="77777777" w:rsidR="00842D3A" w:rsidRDefault="004E34DC">
                        <w:pPr>
                          <w:ind w:right="105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9-15</w:t>
                        </w:r>
                      </w:p>
                    </w:tc>
                    <w:tc>
                      <w:tcPr>
                        <w:tcW w:w="3330" w:type="dxa"/>
                        <w:tcBorders>
                          <w:left w:val="single" w:sz="5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63E7957B" w14:textId="77777777" w:rsidR="00842D3A" w:rsidRDefault="004E34DC">
                        <w:pPr>
                          <w:ind w:left="100" w:right="73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Corre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 lo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f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hand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led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ll.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ons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appropr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iate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igh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ve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lex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progra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465E773C" w14:textId="77777777" w:rsidR="00842D3A" w:rsidRDefault="004E34DC">
                        <w:pPr>
                          <w:spacing w:before="1"/>
                          <w:ind w:left="100" w:right="73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horoug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houg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are prov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por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les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d.</w:t>
                        </w:r>
                      </w:p>
                      <w:p w14:paraId="311113B0" w14:textId="77777777" w:rsidR="00842D3A" w:rsidRDefault="00842D3A">
                        <w:pPr>
                          <w:spacing w:before="8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772D0713" w14:textId="77777777" w:rsidR="00842D3A" w:rsidRDefault="00842D3A">
                        <w:pPr>
                          <w:spacing w:line="200" w:lineRule="exact"/>
                        </w:pPr>
                      </w:p>
                      <w:p w14:paraId="15755054" w14:textId="77777777" w:rsidR="00842D3A" w:rsidRDefault="004E34DC">
                        <w:pPr>
                          <w:ind w:right="103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16-20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509753B2" w14:textId="77777777" w:rsidR="00842D3A" w:rsidRDefault="00842D3A"/>
                    </w:tc>
                  </w:tr>
                  <w:tr w:rsidR="00842D3A" w14:paraId="2DF0ABD2" w14:textId="77777777" w:rsidTr="00647815">
                    <w:trPr>
                      <w:trHeight w:hRule="exact" w:val="1114"/>
                    </w:trPr>
                    <w:tc>
                      <w:tcPr>
                        <w:tcW w:w="430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4581FC7D" w14:textId="77777777" w:rsidR="00842D3A" w:rsidRDefault="004E34DC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26C01C88" w14:textId="77777777" w:rsidR="00842D3A" w:rsidRDefault="00842D3A">
                        <w:pPr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33134E12" w14:textId="77777777" w:rsidR="00842D3A" w:rsidRDefault="004E34DC">
                        <w:pPr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degre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mplet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n</w:t>
                        </w:r>
                      </w:p>
                      <w:p w14:paraId="06A6D904" w14:textId="77777777" w:rsidR="00842D3A" w:rsidRDefault="004E34DC">
                        <w:pPr>
                          <w:spacing w:line="180" w:lineRule="exact"/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(1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0)</w:t>
                        </w:r>
                      </w:p>
                    </w:tc>
                    <w:tc>
                      <w:tcPr>
                        <w:tcW w:w="3423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9E02513" w14:textId="77777777" w:rsidR="00842D3A" w:rsidRDefault="004E34DC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Too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h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in 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done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c</w:t>
                        </w:r>
                      </w:p>
                      <w:p w14:paraId="36FB33B4" w14:textId="77777777" w:rsidR="00842D3A" w:rsidRDefault="004E34DC">
                        <w:pPr>
                          <w:spacing w:before="1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requ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ille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5DFB4626" w14:textId="77777777" w:rsidR="00842D3A" w:rsidRDefault="004E34DC">
                        <w:pPr>
                          <w:spacing w:before="1" w:line="180" w:lineRule="exact"/>
                          <w:ind w:left="96" w:right="7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produ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produ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error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orrec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0BBEFDC5" w14:textId="77777777" w:rsidR="00842D3A" w:rsidRDefault="00842D3A">
                        <w:pPr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391A1980" w14:textId="77777777" w:rsidR="00842D3A" w:rsidRDefault="004E34DC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0-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9512069" w14:textId="77777777" w:rsidR="00842D3A" w:rsidRDefault="004E34DC">
                        <w:pPr>
                          <w:spacing w:line="160" w:lineRule="exact"/>
                          <w:ind w:left="100" w:right="81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requ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</w:p>
                      <w:p w14:paraId="78553EF9" w14:textId="77777777" w:rsidR="00842D3A" w:rsidRDefault="004E34DC">
                        <w:pPr>
                          <w:spacing w:before="1"/>
                          <w:ind w:left="100" w:right="75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requ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ope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 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error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795DC6B2" w14:textId="77777777" w:rsidR="00842D3A" w:rsidRDefault="00842D3A">
                        <w:pPr>
                          <w:spacing w:before="3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1D9C9EC4" w14:textId="77777777" w:rsidR="00842D3A" w:rsidRDefault="004E34DC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5-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3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1C8381AC" w14:textId="77777777" w:rsidR="00842D3A" w:rsidRDefault="004E34DC">
                        <w:pPr>
                          <w:spacing w:line="160" w:lineRule="exact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requ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</w:p>
                      <w:p w14:paraId="7C126D5C" w14:textId="77777777" w:rsidR="00842D3A" w:rsidRDefault="004E34DC">
                        <w:pPr>
                          <w:spacing w:before="1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beyon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requ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69FA665E" w14:textId="77777777" w:rsidR="00842D3A" w:rsidRDefault="004E34DC">
                        <w:pPr>
                          <w:spacing w:line="180" w:lineRule="exact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bug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apparen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dur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onstra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ion.</w:t>
                        </w:r>
                      </w:p>
                      <w:p w14:paraId="46361F68" w14:textId="77777777" w:rsidR="00842D3A" w:rsidRDefault="00842D3A">
                        <w:pPr>
                          <w:spacing w:before="8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55FAAE8" w14:textId="77777777" w:rsidR="00842D3A" w:rsidRDefault="00842D3A">
                        <w:pPr>
                          <w:spacing w:line="200" w:lineRule="exact"/>
                        </w:pPr>
                      </w:p>
                      <w:p w14:paraId="622C3CC1" w14:textId="77777777" w:rsidR="00842D3A" w:rsidRDefault="004E34DC">
                        <w:pPr>
                          <w:ind w:right="101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8-10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562393F9" w14:textId="77777777" w:rsidR="00842D3A" w:rsidRDefault="00842D3A"/>
                    </w:tc>
                  </w:tr>
                  <w:tr w:rsidR="00842D3A" w14:paraId="23A9D52D" w14:textId="77777777" w:rsidTr="00647815">
                    <w:trPr>
                      <w:trHeight w:hRule="exact" w:val="929"/>
                    </w:trPr>
                    <w:tc>
                      <w:tcPr>
                        <w:tcW w:w="430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04FC7481" w14:textId="77777777" w:rsidR="00842D3A" w:rsidRDefault="004E34DC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640E2AD7" w14:textId="77777777" w:rsidR="00842D3A" w:rsidRDefault="00842D3A">
                        <w:pPr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0E8E59DE" w14:textId="77777777" w:rsidR="00842D3A" w:rsidRDefault="004E34DC">
                        <w:pPr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ion</w:t>
                        </w:r>
                      </w:p>
                      <w:p w14:paraId="061A525F" w14:textId="77777777" w:rsidR="00842D3A" w:rsidRDefault="004E34DC">
                        <w:pPr>
                          <w:spacing w:line="180" w:lineRule="exact"/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(1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0)</w:t>
                        </w:r>
                      </w:p>
                    </w:tc>
                    <w:tc>
                      <w:tcPr>
                        <w:tcW w:w="3423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AD6CD3F" w14:textId="77777777" w:rsidR="00842D3A" w:rsidRDefault="004E34DC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produ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is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produ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</w:p>
                      <w:p w14:paraId="5D8CAF58" w14:textId="77777777" w:rsidR="00842D3A" w:rsidRDefault="004E34DC">
                        <w:pPr>
                          <w:spacing w:before="5" w:line="180" w:lineRule="exact"/>
                          <w:ind w:left="96" w:right="7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m 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ign 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appro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h 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lat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ial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propo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792FAB6A" w14:textId="77777777" w:rsidR="00842D3A" w:rsidRDefault="00842D3A">
                        <w:pPr>
                          <w:spacing w:before="4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34D009A7" w14:textId="77777777" w:rsidR="00842D3A" w:rsidRDefault="004E34DC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0-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C0F2728" w14:textId="77777777" w:rsidR="00842D3A" w:rsidRDefault="004E34DC">
                        <w:pPr>
                          <w:spacing w:line="160" w:lineRule="exact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produ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ms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4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f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</w:p>
                      <w:p w14:paraId="5C5DFB0D" w14:textId="77777777" w:rsidR="00842D3A" w:rsidRDefault="004E34DC">
                        <w:pPr>
                          <w:spacing w:before="5" w:line="180" w:lineRule="exact"/>
                          <w:ind w:left="100" w:right="8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fferen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m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ion.</w:t>
                        </w:r>
                      </w:p>
                      <w:p w14:paraId="1C75138B" w14:textId="77777777" w:rsidR="00842D3A" w:rsidRDefault="00842D3A">
                        <w:pPr>
                          <w:spacing w:before="4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527B6B99" w14:textId="77777777" w:rsidR="00842D3A" w:rsidRDefault="004E34DC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5-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3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63DBBDF2" w14:textId="77777777" w:rsidR="00842D3A" w:rsidRDefault="004E34DC">
                        <w:pPr>
                          <w:spacing w:line="160" w:lineRule="exact"/>
                          <w:ind w:right="101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produc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lly 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ms 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</w:p>
                      <w:p w14:paraId="0012E64D" w14:textId="77777777" w:rsidR="00842D3A" w:rsidRDefault="004E34DC">
                        <w:pPr>
                          <w:spacing w:before="1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propo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ys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7019D556" w14:textId="77777777" w:rsidR="00842D3A" w:rsidRDefault="00842D3A">
                        <w:pPr>
                          <w:spacing w:before="9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A1A3B62" w14:textId="77777777" w:rsidR="00842D3A" w:rsidRDefault="00842D3A">
                        <w:pPr>
                          <w:spacing w:line="200" w:lineRule="exact"/>
                        </w:pPr>
                      </w:p>
                      <w:p w14:paraId="4B64D885" w14:textId="77777777" w:rsidR="00842D3A" w:rsidRDefault="004E34DC">
                        <w:pPr>
                          <w:ind w:right="101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8-10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76D34FD0" w14:textId="77777777" w:rsidR="00842D3A" w:rsidRDefault="00842D3A"/>
                    </w:tc>
                  </w:tr>
                  <w:tr w:rsidR="001D0D39" w14:paraId="640B8E2C" w14:textId="77777777" w:rsidTr="001D0D39">
                    <w:trPr>
                      <w:trHeight w:hRule="exact" w:val="1479"/>
                    </w:trPr>
                    <w:tc>
                      <w:tcPr>
                        <w:tcW w:w="430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55D236F6" w14:textId="37F5B897" w:rsidR="001D0D39" w:rsidRDefault="001D0D39" w:rsidP="001D0D39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5066FFA5" w14:textId="77777777" w:rsidR="001D0D39" w:rsidRDefault="001D0D39" w:rsidP="001D0D39">
                        <w:pPr>
                          <w:spacing w:line="160" w:lineRule="exact"/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</w:p>
                      <w:p w14:paraId="7C936457" w14:textId="1A6A4FA9" w:rsidR="001D0D39" w:rsidRDefault="001D0D39" w:rsidP="001D0D39">
                        <w:pPr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)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(1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0)</w:t>
                        </w:r>
                      </w:p>
                    </w:tc>
                    <w:tc>
                      <w:tcPr>
                        <w:tcW w:w="3423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B7EBD63" w14:textId="77777777" w:rsidR="001D0D39" w:rsidRDefault="001D0D39" w:rsidP="001D0D39">
                        <w:pPr>
                          <w:spacing w:line="160" w:lineRule="exact"/>
                          <w:ind w:left="98" w:right="79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hod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ing</w:t>
                        </w:r>
                      </w:p>
                      <w:p w14:paraId="48348B9B" w14:textId="77777777" w:rsidR="001D0D39" w:rsidRDefault="001D0D39" w:rsidP="001D0D39">
                        <w:pPr>
                          <w:spacing w:before="15" w:line="258" w:lineRule="auto"/>
                          <w:ind w:left="98" w:right="76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 in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appropr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iat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gne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h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ear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h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ig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22DC90E7" w14:textId="77777777" w:rsidR="001D0D39" w:rsidRDefault="001D0D39" w:rsidP="001D0D39">
                        <w:pPr>
                          <w:spacing w:before="8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02AFAE5C" w14:textId="77777777" w:rsidR="001D0D39" w:rsidRDefault="001D0D39" w:rsidP="001D0D39">
                        <w:pPr>
                          <w:spacing w:line="200" w:lineRule="exact"/>
                        </w:pPr>
                      </w:p>
                      <w:p w14:paraId="28C0BAFE" w14:textId="77777777" w:rsidR="001D0D39" w:rsidRDefault="001D0D39" w:rsidP="001D0D39">
                        <w:pPr>
                          <w:spacing w:line="200" w:lineRule="exact"/>
                        </w:pPr>
                      </w:p>
                      <w:p w14:paraId="3D7D49CD" w14:textId="2012F854" w:rsidR="001D0D39" w:rsidRDefault="001D0D39" w:rsidP="001D0D39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 xml:space="preserve">                                                                     0-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2E29B64" w14:textId="77777777" w:rsidR="001D0D39" w:rsidRDefault="001D0D39" w:rsidP="001D0D39">
                        <w:pPr>
                          <w:spacing w:line="160" w:lineRule="exact"/>
                          <w:ind w:left="101" w:right="78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The   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   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hod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s   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</w:p>
                      <w:p w14:paraId="6A701CFF" w14:textId="77777777" w:rsidR="001D0D39" w:rsidRDefault="001D0D39" w:rsidP="001D0D39">
                        <w:pPr>
                          <w:spacing w:before="15" w:line="258" w:lineRule="auto"/>
                          <w:ind w:left="101" w:right="73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lat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earc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h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que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ion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uf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app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57ACBEC1" w14:textId="0A1E9147" w:rsidR="001D0D39" w:rsidRDefault="001D0D39" w:rsidP="001D0D39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51B8155A" w14:textId="77777777" w:rsidR="001D0D39" w:rsidRDefault="001D0D39" w:rsidP="001D0D39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0A852268" w14:textId="4BAF8A61" w:rsidR="001D0D39" w:rsidRDefault="001D0D39" w:rsidP="001D0D39">
                        <w:pPr>
                          <w:spacing w:line="160" w:lineRule="exact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 xml:space="preserve">                                                                   5-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3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035B40E0" w14:textId="77777777" w:rsidR="001D0D39" w:rsidRDefault="001D0D39" w:rsidP="001D0D39">
                        <w:pPr>
                          <w:spacing w:line="160" w:lineRule="exact"/>
                          <w:ind w:left="101" w:right="80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     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hod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s     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d     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</w:p>
                      <w:p w14:paraId="5ED48945" w14:textId="77777777" w:rsidR="001D0D39" w:rsidRDefault="001D0D39" w:rsidP="001D0D39">
                        <w:pPr>
                          <w:spacing w:before="15" w:line="259" w:lineRule="auto"/>
                          <w:ind w:left="101" w:right="74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ff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ruc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appropr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iate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h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que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ear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h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a me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 me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app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1AA3093D" w14:textId="77777777" w:rsidR="001D0D39" w:rsidRDefault="001D0D39" w:rsidP="001D0D39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30859698" w14:textId="7BA63595" w:rsidR="001D0D39" w:rsidRDefault="001D0D39" w:rsidP="001D0D39">
                        <w:pPr>
                          <w:spacing w:line="160" w:lineRule="exact"/>
                          <w:ind w:right="101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8-10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0FEF2282" w14:textId="77777777" w:rsidR="001D0D39" w:rsidRDefault="001D0D39" w:rsidP="001D0D39"/>
                    </w:tc>
                  </w:tr>
                  <w:bookmarkEnd w:id="0"/>
                </w:tbl>
                <w:p w14:paraId="0B77239C" w14:textId="77777777" w:rsidR="00842D3A" w:rsidRDefault="00842D3A"/>
              </w:txbxContent>
            </v:textbox>
            <w10:wrap anchorx="page"/>
          </v:shape>
        </w:pict>
      </w:r>
      <w:r w:rsidR="004E34DC">
        <w:rPr>
          <w:rFonts w:ascii="Calibri" w:eastAsia="Calibri" w:hAnsi="Calibri" w:cs="Calibri"/>
          <w:b/>
          <w:sz w:val="22"/>
          <w:szCs w:val="22"/>
        </w:rPr>
        <w:t>P</w:t>
      </w:r>
      <w:r w:rsidR="004E34DC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="004E34DC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="004E34DC"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 w:rsidR="004E34DC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="004E34DC">
        <w:rPr>
          <w:rFonts w:ascii="Calibri" w:eastAsia="Calibri" w:hAnsi="Calibri" w:cs="Calibri"/>
          <w:b/>
          <w:sz w:val="22"/>
          <w:szCs w:val="22"/>
        </w:rPr>
        <w:t>m</w:t>
      </w:r>
      <w:r w:rsidR="0023043E">
        <w:rPr>
          <w:rFonts w:ascii="Calibri" w:eastAsia="Calibri" w:hAnsi="Calibri" w:cs="Calibri"/>
          <w:b/>
          <w:sz w:val="22"/>
          <w:szCs w:val="22"/>
        </w:rPr>
        <w:t xml:space="preserve"> Development and Final Report</w:t>
      </w:r>
      <w:r w:rsidR="004E34DC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="004E34DC">
        <w:rPr>
          <w:rFonts w:ascii="Calibri" w:eastAsia="Calibri" w:hAnsi="Calibri" w:cs="Calibri"/>
          <w:b/>
          <w:sz w:val="22"/>
          <w:szCs w:val="22"/>
        </w:rPr>
        <w:t>(</w:t>
      </w:r>
      <w:r w:rsidR="00FD785F">
        <w:rPr>
          <w:rFonts w:ascii="Calibri" w:eastAsia="Calibri" w:hAnsi="Calibri" w:cs="Calibri"/>
          <w:b/>
          <w:spacing w:val="1"/>
          <w:sz w:val="22"/>
          <w:szCs w:val="22"/>
        </w:rPr>
        <w:t>75</w:t>
      </w:r>
      <w:r w:rsidR="004E34DC">
        <w:rPr>
          <w:rFonts w:ascii="Calibri" w:eastAsia="Calibri" w:hAnsi="Calibri" w:cs="Calibri"/>
          <w:b/>
          <w:spacing w:val="-3"/>
          <w:sz w:val="22"/>
          <w:szCs w:val="22"/>
        </w:rPr>
        <w:t>%)</w:t>
      </w:r>
      <w:r w:rsidR="0023043E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</w:p>
    <w:p w14:paraId="3785D6F7" w14:textId="77777777" w:rsidR="00842D3A" w:rsidRDefault="0051201C">
      <w:pPr>
        <w:spacing w:before="59"/>
        <w:rPr>
          <w:rFonts w:ascii="Arial" w:eastAsia="Arial" w:hAnsi="Arial" w:cs="Arial"/>
          <w:sz w:val="28"/>
          <w:szCs w:val="28"/>
        </w:rPr>
        <w:sectPr w:rsidR="00842D3A">
          <w:pgSz w:w="16840" w:h="11920" w:orient="landscape"/>
          <w:pgMar w:top="720" w:right="1240" w:bottom="280" w:left="880" w:header="720" w:footer="720" w:gutter="0"/>
          <w:cols w:num="2" w:space="720" w:equalWidth="0">
            <w:col w:w="12071" w:space="945"/>
            <w:col w:w="1704"/>
          </w:cols>
        </w:sectPr>
      </w:pPr>
      <w:r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0DFA6B" wp14:editId="335EBE9B">
                <wp:simplePos x="0" y="0"/>
                <wp:positionH relativeFrom="column">
                  <wp:posOffset>88265</wp:posOffset>
                </wp:positionH>
                <wp:positionV relativeFrom="paragraph">
                  <wp:posOffset>1355090</wp:posOffset>
                </wp:positionV>
                <wp:extent cx="79533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2B8C2" id="Straight Connector 1" o:spid="_x0000_s1026" style="position:absolute;flip:x 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95pt,106.7pt" to="633.2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" strokecolor="black [3213]"/>
            </w:pict>
          </mc:Fallback>
        </mc:AlternateContent>
      </w:r>
      <w:r w:rsidR="004E34DC">
        <w:br w:type="column"/>
      </w:r>
      <w:r w:rsidR="004E34DC">
        <w:rPr>
          <w:rFonts w:ascii="Arial" w:eastAsia="Arial" w:hAnsi="Arial" w:cs="Arial"/>
          <w:b/>
          <w:spacing w:val="-4"/>
          <w:sz w:val="28"/>
          <w:szCs w:val="28"/>
        </w:rPr>
        <w:t>A</w:t>
      </w:r>
      <w:r w:rsidR="004E34DC">
        <w:rPr>
          <w:rFonts w:ascii="Arial" w:eastAsia="Arial" w:hAnsi="Arial" w:cs="Arial"/>
          <w:b/>
          <w:spacing w:val="1"/>
          <w:sz w:val="28"/>
          <w:szCs w:val="28"/>
        </w:rPr>
        <w:t>p</w:t>
      </w:r>
      <w:r w:rsidR="004E34DC">
        <w:rPr>
          <w:rFonts w:ascii="Arial" w:eastAsia="Arial" w:hAnsi="Arial" w:cs="Arial"/>
          <w:b/>
          <w:spacing w:val="-1"/>
          <w:sz w:val="28"/>
          <w:szCs w:val="28"/>
        </w:rPr>
        <w:t>p</w:t>
      </w:r>
      <w:r w:rsidR="004E34DC">
        <w:rPr>
          <w:rFonts w:ascii="Arial" w:eastAsia="Arial" w:hAnsi="Arial" w:cs="Arial"/>
          <w:b/>
          <w:sz w:val="28"/>
          <w:szCs w:val="28"/>
        </w:rPr>
        <w:t>e</w:t>
      </w:r>
      <w:r w:rsidR="004E34DC">
        <w:rPr>
          <w:rFonts w:ascii="Arial" w:eastAsia="Arial" w:hAnsi="Arial" w:cs="Arial"/>
          <w:b/>
          <w:spacing w:val="-1"/>
          <w:sz w:val="28"/>
          <w:szCs w:val="28"/>
        </w:rPr>
        <w:t>nd</w:t>
      </w:r>
      <w:r w:rsidR="004E34DC">
        <w:rPr>
          <w:rFonts w:ascii="Arial" w:eastAsia="Arial" w:hAnsi="Arial" w:cs="Arial"/>
          <w:b/>
          <w:spacing w:val="1"/>
          <w:sz w:val="28"/>
          <w:szCs w:val="28"/>
        </w:rPr>
        <w:t>i</w:t>
      </w:r>
      <w:r w:rsidR="004E34DC">
        <w:rPr>
          <w:rFonts w:ascii="Arial" w:eastAsia="Arial" w:hAnsi="Arial" w:cs="Arial"/>
          <w:b/>
          <w:sz w:val="28"/>
          <w:szCs w:val="28"/>
        </w:rPr>
        <w:t>x</w:t>
      </w:r>
      <w:r w:rsidR="004E34DC">
        <w:rPr>
          <w:rFonts w:ascii="Arial" w:eastAsia="Arial" w:hAnsi="Arial" w:cs="Arial"/>
          <w:b/>
          <w:spacing w:val="3"/>
          <w:sz w:val="28"/>
          <w:szCs w:val="28"/>
        </w:rPr>
        <w:t xml:space="preserve"> </w:t>
      </w:r>
      <w:r w:rsidR="00EF3556">
        <w:rPr>
          <w:rFonts w:ascii="Arial" w:eastAsia="Arial" w:hAnsi="Arial" w:cs="Arial"/>
          <w:b/>
          <w:spacing w:val="3"/>
          <w:sz w:val="28"/>
          <w:szCs w:val="28"/>
        </w:rPr>
        <w:t>2</w:t>
      </w:r>
    </w:p>
    <w:p w14:paraId="24949AC0" w14:textId="4D047824" w:rsidR="00842D3A" w:rsidRDefault="00842D3A">
      <w:pPr>
        <w:spacing w:before="50" w:line="260" w:lineRule="exact"/>
        <w:ind w:left="111"/>
        <w:rPr>
          <w:rFonts w:ascii="Calibri" w:eastAsia="Calibri" w:hAnsi="Calibri" w:cs="Calibri"/>
          <w:sz w:val="22"/>
          <w:szCs w:val="2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325"/>
        <w:gridCol w:w="3582"/>
        <w:gridCol w:w="3582"/>
        <w:gridCol w:w="3583"/>
        <w:gridCol w:w="1980"/>
      </w:tblGrid>
      <w:tr w:rsidR="00842D3A" w14:paraId="393F6EEC" w14:textId="77777777" w:rsidTr="00B82B05">
        <w:trPr>
          <w:trHeight w:hRule="exact" w:val="356"/>
        </w:trPr>
        <w:tc>
          <w:tcPr>
            <w:tcW w:w="432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6" w:space="0" w:color="000000"/>
            </w:tcBorders>
          </w:tcPr>
          <w:p w14:paraId="74016E98" w14:textId="77777777" w:rsidR="00842D3A" w:rsidRDefault="00842D3A">
            <w:pPr>
              <w:spacing w:before="1" w:line="160" w:lineRule="exact"/>
              <w:rPr>
                <w:sz w:val="17"/>
                <w:szCs w:val="17"/>
              </w:rPr>
            </w:pPr>
          </w:p>
          <w:p w14:paraId="75FCBBEB" w14:textId="77777777" w:rsidR="00842D3A" w:rsidRDefault="004E34DC">
            <w:pPr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No</w:t>
            </w:r>
          </w:p>
        </w:tc>
        <w:tc>
          <w:tcPr>
            <w:tcW w:w="1325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6" w:space="0" w:color="000000"/>
            </w:tcBorders>
          </w:tcPr>
          <w:p w14:paraId="7BC22C90" w14:textId="77777777" w:rsidR="00842D3A" w:rsidRDefault="00842D3A">
            <w:pPr>
              <w:spacing w:before="1" w:line="160" w:lineRule="exact"/>
              <w:rPr>
                <w:sz w:val="17"/>
                <w:szCs w:val="17"/>
              </w:rPr>
            </w:pPr>
          </w:p>
          <w:p w14:paraId="63349CCD" w14:textId="77777777" w:rsidR="00842D3A" w:rsidRDefault="004E34DC">
            <w:pPr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10747" w:type="dxa"/>
            <w:gridSpan w:val="3"/>
            <w:tcBorders>
              <w:top w:val="single" w:sz="7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470547D" w14:textId="77777777" w:rsidR="00842D3A" w:rsidRDefault="004E34DC">
            <w:pPr>
              <w:spacing w:before="72"/>
              <w:ind w:left="5054" w:right="505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980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6" w:space="0" w:color="000000"/>
            </w:tcBorders>
          </w:tcPr>
          <w:p w14:paraId="14662E75" w14:textId="77777777" w:rsidR="00842D3A" w:rsidRDefault="00842D3A">
            <w:pPr>
              <w:spacing w:before="1" w:line="160" w:lineRule="exact"/>
              <w:rPr>
                <w:sz w:val="17"/>
                <w:szCs w:val="17"/>
              </w:rPr>
            </w:pPr>
          </w:p>
          <w:p w14:paraId="2F10F979" w14:textId="77777777" w:rsidR="00842D3A" w:rsidRDefault="004E34DC">
            <w:pPr>
              <w:ind w:left="5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nal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</w:p>
        </w:tc>
      </w:tr>
      <w:tr w:rsidR="001D0D39" w14:paraId="06973B26" w14:textId="77777777" w:rsidTr="001D0D39">
        <w:trPr>
          <w:trHeight w:hRule="exact" w:val="199"/>
        </w:trPr>
        <w:tc>
          <w:tcPr>
            <w:tcW w:w="432" w:type="dxa"/>
            <w:vMerge/>
            <w:tcBorders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18F3703" w14:textId="77777777" w:rsidR="001D0D39" w:rsidRDefault="001D0D39"/>
        </w:tc>
        <w:tc>
          <w:tcPr>
            <w:tcW w:w="1325" w:type="dxa"/>
            <w:vMerge/>
            <w:tcBorders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E3E61C7" w14:textId="77777777" w:rsidR="001D0D39" w:rsidRDefault="001D0D39"/>
        </w:tc>
        <w:tc>
          <w:tcPr>
            <w:tcW w:w="358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D4C7118" w14:textId="77777777" w:rsidR="001D0D39" w:rsidRDefault="001D0D39">
            <w:pPr>
              <w:spacing w:line="160" w:lineRule="exact"/>
              <w:ind w:left="947" w:right="94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oor</w:t>
            </w:r>
          </w:p>
        </w:tc>
        <w:tc>
          <w:tcPr>
            <w:tcW w:w="358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89B8913" w14:textId="77777777" w:rsidR="001D0D39" w:rsidRDefault="001D0D39">
            <w:pPr>
              <w:spacing w:line="160" w:lineRule="exact"/>
              <w:ind w:left="7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hed</w:t>
            </w:r>
          </w:p>
        </w:tc>
        <w:tc>
          <w:tcPr>
            <w:tcW w:w="358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1E67232" w14:textId="77777777" w:rsidR="001D0D39" w:rsidRDefault="001D0D39">
            <w:pPr>
              <w:spacing w:line="160" w:lineRule="exact"/>
              <w:ind w:left="1327" w:right="132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Good</w:t>
            </w:r>
          </w:p>
        </w:tc>
        <w:tc>
          <w:tcPr>
            <w:tcW w:w="1980" w:type="dxa"/>
            <w:vMerge/>
            <w:tcBorders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0B7CF44" w14:textId="77777777" w:rsidR="001D0D39" w:rsidRDefault="001D0D39"/>
        </w:tc>
      </w:tr>
      <w:tr w:rsidR="001D0D39" w14:paraId="6E27EF3B" w14:textId="77777777" w:rsidTr="001D0D39">
        <w:trPr>
          <w:trHeight w:hRule="exact" w:val="1956"/>
        </w:trPr>
        <w:tc>
          <w:tcPr>
            <w:tcW w:w="43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F76716E" w14:textId="0B37F682" w:rsidR="001D0D39" w:rsidRDefault="001D0D39">
            <w:pPr>
              <w:spacing w:line="160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132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DEA5ED4" w14:textId="77777777" w:rsidR="001D0D39" w:rsidRDefault="001D0D39">
            <w:pPr>
              <w:spacing w:line="160" w:lineRule="exact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ion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</w:p>
          <w:p w14:paraId="5344CAFF" w14:textId="77777777" w:rsidR="001D0D39" w:rsidRDefault="001D0D39">
            <w:pPr>
              <w:spacing w:before="15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</w:p>
          <w:p w14:paraId="112C8CB4" w14:textId="77777777" w:rsidR="001D0D39" w:rsidRDefault="001D0D39">
            <w:pPr>
              <w:spacing w:before="13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(1</w:t>
            </w:r>
            <w:r>
              <w:rPr>
                <w:rFonts w:ascii="Arial" w:eastAsia="Arial" w:hAnsi="Arial" w:cs="Arial"/>
                <w:sz w:val="16"/>
                <w:szCs w:val="16"/>
              </w:rPr>
              <w:t>0)</w:t>
            </w:r>
          </w:p>
        </w:tc>
        <w:tc>
          <w:tcPr>
            <w:tcW w:w="358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C00C3C7" w14:textId="77777777" w:rsidR="001D0D39" w:rsidRDefault="001D0D39">
            <w:pPr>
              <w:spacing w:line="160" w:lineRule="exact"/>
              <w:ind w:left="101" w:right="78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le     </w:t>
            </w:r>
            <w:r>
              <w:rPr>
                <w:rFonts w:ascii="Arial" w:eastAsia="Arial" w:hAnsi="Arial" w:cs="Arial"/>
                <w:spacing w:val="3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    </w:t>
            </w:r>
            <w:r>
              <w:rPr>
                <w:rFonts w:ascii="Arial" w:eastAsia="Arial" w:hAnsi="Arial" w:cs="Arial"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14:paraId="74638766" w14:textId="77777777" w:rsidR="001D0D39" w:rsidRDefault="001D0D39">
            <w:pPr>
              <w:spacing w:before="15" w:line="258" w:lineRule="auto"/>
              <w:ind w:left="101" w:right="7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294E59A7" w14:textId="77777777" w:rsidR="001D0D39" w:rsidRDefault="001D0D39">
            <w:pPr>
              <w:spacing w:before="5" w:line="140" w:lineRule="exact"/>
              <w:rPr>
                <w:sz w:val="15"/>
                <w:szCs w:val="15"/>
              </w:rPr>
            </w:pPr>
          </w:p>
          <w:p w14:paraId="3DD2306A" w14:textId="77777777" w:rsidR="001D0D39" w:rsidRDefault="001D0D39">
            <w:pPr>
              <w:spacing w:line="200" w:lineRule="exact"/>
            </w:pPr>
          </w:p>
          <w:p w14:paraId="439816B1" w14:textId="77777777" w:rsidR="001D0D39" w:rsidRDefault="001D0D39">
            <w:pPr>
              <w:spacing w:line="200" w:lineRule="exact"/>
            </w:pPr>
          </w:p>
          <w:p w14:paraId="3CAB6961" w14:textId="77777777" w:rsidR="001D0D39" w:rsidRDefault="001D0D39">
            <w:pPr>
              <w:spacing w:line="200" w:lineRule="exact"/>
            </w:pPr>
          </w:p>
          <w:p w14:paraId="16F6895B" w14:textId="77777777" w:rsidR="001D0D39" w:rsidRDefault="001D0D39" w:rsidP="00B82B05">
            <w:pPr>
              <w:ind w:right="10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3-</w:t>
            </w: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58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B0016BE" w14:textId="77777777" w:rsidR="001D0D39" w:rsidRDefault="001D0D39">
            <w:pPr>
              <w:spacing w:line="160" w:lineRule="exact"/>
              <w:ind w:left="101" w:right="7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14:paraId="1D7530B8" w14:textId="77777777" w:rsidR="001D0D39" w:rsidRDefault="001D0D39">
            <w:pPr>
              <w:spacing w:before="15" w:line="258" w:lineRule="auto"/>
              <w:ind w:left="101" w:right="7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33DAD770" w14:textId="77777777" w:rsidR="001D0D39" w:rsidRDefault="001D0D39">
            <w:pPr>
              <w:spacing w:before="5" w:line="140" w:lineRule="exact"/>
              <w:rPr>
                <w:sz w:val="15"/>
                <w:szCs w:val="15"/>
              </w:rPr>
            </w:pPr>
          </w:p>
          <w:p w14:paraId="6D87C04C" w14:textId="77777777" w:rsidR="001D0D39" w:rsidRDefault="001D0D39">
            <w:pPr>
              <w:spacing w:line="200" w:lineRule="exact"/>
            </w:pPr>
          </w:p>
          <w:p w14:paraId="0BE910EF" w14:textId="77777777" w:rsidR="001D0D39" w:rsidRDefault="001D0D39">
            <w:pPr>
              <w:spacing w:line="200" w:lineRule="exact"/>
            </w:pPr>
          </w:p>
          <w:p w14:paraId="073B54E7" w14:textId="77777777" w:rsidR="001D0D39" w:rsidRDefault="001D0D39">
            <w:pPr>
              <w:spacing w:line="200" w:lineRule="exact"/>
            </w:pPr>
          </w:p>
          <w:p w14:paraId="0A34DE9D" w14:textId="77777777" w:rsidR="001D0D39" w:rsidRDefault="001D0D39">
            <w:pPr>
              <w:spacing w:line="200" w:lineRule="exact"/>
            </w:pPr>
          </w:p>
          <w:p w14:paraId="294CE575" w14:textId="77777777" w:rsidR="001D0D39" w:rsidRDefault="001D0D39">
            <w:pPr>
              <w:ind w:right="10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5-</w:t>
            </w: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35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60B8ABB" w14:textId="77777777" w:rsidR="001D0D39" w:rsidRDefault="001D0D39">
            <w:pPr>
              <w:spacing w:line="160" w:lineRule="exact"/>
              <w:ind w:left="101" w:right="7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</w:p>
          <w:p w14:paraId="03D5D784" w14:textId="77777777" w:rsidR="001D0D39" w:rsidRDefault="001D0D39">
            <w:pPr>
              <w:spacing w:before="15" w:line="258" w:lineRule="auto"/>
              <w:ind w:left="101" w:right="7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ly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 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ion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eva</w:t>
            </w:r>
            <w:r>
              <w:rPr>
                <w:rFonts w:ascii="Arial" w:eastAsia="Arial" w:hAnsi="Arial" w:cs="Arial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prehen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ve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prove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 id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3DB9A38B" w14:textId="77777777" w:rsidR="001D0D39" w:rsidRDefault="001D0D39">
            <w:pPr>
              <w:spacing w:line="160" w:lineRule="exact"/>
              <w:rPr>
                <w:sz w:val="16"/>
                <w:szCs w:val="16"/>
              </w:rPr>
            </w:pPr>
          </w:p>
          <w:p w14:paraId="15C3D501" w14:textId="77777777" w:rsidR="001D0D39" w:rsidRDefault="001D0D39">
            <w:pPr>
              <w:ind w:right="10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8-10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4CF421C" w14:textId="77777777" w:rsidR="001D0D39" w:rsidRDefault="001D0D39"/>
        </w:tc>
      </w:tr>
      <w:tr w:rsidR="001D0D39" w14:paraId="05343E5A" w14:textId="77777777" w:rsidTr="001D0D39">
        <w:trPr>
          <w:trHeight w:hRule="exact" w:val="1164"/>
        </w:trPr>
        <w:tc>
          <w:tcPr>
            <w:tcW w:w="43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D119A15" w14:textId="6973A1F2" w:rsidR="001D0D39" w:rsidRDefault="001D0D39">
            <w:pPr>
              <w:spacing w:line="160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132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750BD9D" w14:textId="77777777" w:rsidR="001D0D39" w:rsidRDefault="001D0D39">
            <w:pPr>
              <w:spacing w:line="160" w:lineRule="exact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rgan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za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</w:p>
          <w:p w14:paraId="6F8733C2" w14:textId="77777777" w:rsidR="001D0D39" w:rsidRDefault="001D0D39">
            <w:pPr>
              <w:spacing w:before="15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(5)</w:t>
            </w:r>
          </w:p>
        </w:tc>
        <w:tc>
          <w:tcPr>
            <w:tcW w:w="358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6BAB106" w14:textId="77777777" w:rsidR="001D0D39" w:rsidRDefault="001D0D39">
            <w:pPr>
              <w:spacing w:line="160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pape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  <w:p w14:paraId="4325F2A5" w14:textId="77777777" w:rsidR="001D0D39" w:rsidRDefault="001D0D39">
            <w:pPr>
              <w:spacing w:before="15" w:line="259" w:lineRule="auto"/>
              <w:ind w:left="101" w:right="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ion 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k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unders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21DA7803" w14:textId="77777777" w:rsidR="001D0D39" w:rsidRDefault="001D0D39">
            <w:pPr>
              <w:spacing w:before="8" w:line="140" w:lineRule="exact"/>
              <w:rPr>
                <w:sz w:val="15"/>
                <w:szCs w:val="15"/>
              </w:rPr>
            </w:pPr>
          </w:p>
          <w:p w14:paraId="553ADD49" w14:textId="77777777" w:rsidR="001D0D39" w:rsidRDefault="001D0D39">
            <w:pPr>
              <w:spacing w:line="200" w:lineRule="exact"/>
            </w:pPr>
          </w:p>
          <w:p w14:paraId="4E481D53" w14:textId="77777777" w:rsidR="001D0D39" w:rsidRDefault="001D0D39">
            <w:pPr>
              <w:ind w:right="10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0-</w:t>
            </w: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358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F99D0E5" w14:textId="77777777" w:rsidR="001D0D39" w:rsidRDefault="001D0D39">
            <w:pPr>
              <w:spacing w:line="160" w:lineRule="exact"/>
              <w:ind w:lef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     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ab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le     </w:t>
            </w:r>
            <w:r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    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  <w:p w14:paraId="0AEFAF92" w14:textId="77777777" w:rsidR="001D0D39" w:rsidRDefault="001D0D39">
            <w:pPr>
              <w:spacing w:before="15" w:line="259" w:lineRule="auto"/>
              <w:ind w:left="101" w:right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ing 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 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282F275E" w14:textId="77777777" w:rsidR="001D0D39" w:rsidRDefault="001D0D39">
            <w:pPr>
              <w:spacing w:before="8" w:line="140" w:lineRule="exact"/>
              <w:rPr>
                <w:sz w:val="15"/>
                <w:szCs w:val="15"/>
              </w:rPr>
            </w:pPr>
          </w:p>
          <w:p w14:paraId="340604E2" w14:textId="77777777" w:rsidR="001D0D39" w:rsidRDefault="001D0D39">
            <w:pPr>
              <w:spacing w:line="200" w:lineRule="exact"/>
            </w:pPr>
          </w:p>
          <w:p w14:paraId="65F633BB" w14:textId="77777777" w:rsidR="001D0D39" w:rsidRDefault="001D0D39">
            <w:pPr>
              <w:ind w:right="10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3-</w:t>
            </w: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5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12B80C6" w14:textId="77777777" w:rsidR="001D0D39" w:rsidRDefault="001D0D39">
            <w:pPr>
              <w:spacing w:line="160" w:lineRule="exact"/>
              <w:ind w:left="101" w:right="7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ruc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nt</w:t>
            </w:r>
            <w:r>
              <w:rPr>
                <w:rFonts w:ascii="Arial" w:eastAsia="Arial" w:hAnsi="Arial" w:cs="Arial"/>
                <w:sz w:val="16"/>
                <w:szCs w:val="16"/>
              </w:rPr>
              <w:t>ly</w:t>
            </w:r>
          </w:p>
          <w:p w14:paraId="6CF7FEB9" w14:textId="77777777" w:rsidR="001D0D39" w:rsidRDefault="001D0D39">
            <w:pPr>
              <w:spacing w:before="15" w:line="258" w:lineRule="auto"/>
              <w:ind w:left="101" w:right="7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por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ion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organ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zed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00F3F466" w14:textId="77777777" w:rsidR="001D0D39" w:rsidRDefault="001D0D39">
            <w:pPr>
              <w:spacing w:before="2" w:line="160" w:lineRule="exact"/>
              <w:rPr>
                <w:sz w:val="16"/>
                <w:szCs w:val="16"/>
              </w:rPr>
            </w:pPr>
          </w:p>
          <w:p w14:paraId="29F3A3D4" w14:textId="77777777" w:rsidR="001D0D39" w:rsidRDefault="001D0D39">
            <w:pPr>
              <w:ind w:right="10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2E0CD65" w14:textId="77777777" w:rsidR="001D0D39" w:rsidRDefault="001D0D39"/>
        </w:tc>
      </w:tr>
      <w:tr w:rsidR="00842D3A" w14:paraId="7219EC50" w14:textId="77777777">
        <w:trPr>
          <w:trHeight w:hRule="exact" w:val="701"/>
        </w:trPr>
        <w:tc>
          <w:tcPr>
            <w:tcW w:w="12504" w:type="dxa"/>
            <w:gridSpan w:val="5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E7244AA" w14:textId="77777777" w:rsidR="00842D3A" w:rsidRDefault="00842D3A">
            <w:pPr>
              <w:spacing w:before="16" w:line="240" w:lineRule="exact"/>
              <w:rPr>
                <w:sz w:val="24"/>
                <w:szCs w:val="24"/>
              </w:rPr>
            </w:pPr>
          </w:p>
          <w:p w14:paraId="20C0E5CE" w14:textId="77777777" w:rsidR="00842D3A" w:rsidRDefault="004E34DC">
            <w:pPr>
              <w:ind w:right="101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33CE495" w14:textId="77777777" w:rsidR="00842D3A" w:rsidRDefault="00842D3A"/>
        </w:tc>
      </w:tr>
    </w:tbl>
    <w:p w14:paraId="678B9E24" w14:textId="77777777" w:rsidR="00842D3A" w:rsidRDefault="00842D3A">
      <w:pPr>
        <w:spacing w:line="200" w:lineRule="exact"/>
      </w:pPr>
    </w:p>
    <w:p w14:paraId="723EA643" w14:textId="5F73C454" w:rsidR="00842D3A" w:rsidRDefault="00842D3A">
      <w:pPr>
        <w:spacing w:before="8" w:line="280" w:lineRule="exact"/>
        <w:rPr>
          <w:sz w:val="28"/>
          <w:szCs w:val="28"/>
        </w:rPr>
      </w:pPr>
    </w:p>
    <w:p w14:paraId="773FC10D" w14:textId="63DE0E33" w:rsidR="0023043E" w:rsidRDefault="0023043E">
      <w:pPr>
        <w:spacing w:before="8" w:line="280" w:lineRule="exact"/>
        <w:rPr>
          <w:sz w:val="28"/>
          <w:szCs w:val="28"/>
        </w:rPr>
      </w:pPr>
    </w:p>
    <w:p w14:paraId="58D3ABBE" w14:textId="4B708378" w:rsidR="0023043E" w:rsidRDefault="0023043E">
      <w:pPr>
        <w:spacing w:before="8" w:line="280" w:lineRule="exact"/>
        <w:rPr>
          <w:sz w:val="28"/>
          <w:szCs w:val="28"/>
        </w:rPr>
      </w:pPr>
    </w:p>
    <w:p w14:paraId="36707E91" w14:textId="54F37671" w:rsidR="0023043E" w:rsidRDefault="0023043E">
      <w:pPr>
        <w:spacing w:before="8" w:line="280" w:lineRule="exact"/>
        <w:rPr>
          <w:sz w:val="28"/>
          <w:szCs w:val="28"/>
        </w:rPr>
      </w:pPr>
    </w:p>
    <w:p w14:paraId="1B13BA00" w14:textId="3EE181C2" w:rsidR="001D0D39" w:rsidRDefault="001D0D39">
      <w:pPr>
        <w:spacing w:before="8" w:line="280" w:lineRule="exact"/>
        <w:rPr>
          <w:sz w:val="28"/>
          <w:szCs w:val="28"/>
        </w:rPr>
      </w:pPr>
    </w:p>
    <w:p w14:paraId="6C3BD1EE" w14:textId="4DF18B3A" w:rsidR="001D0D39" w:rsidRDefault="001D0D39">
      <w:pPr>
        <w:spacing w:before="8" w:line="280" w:lineRule="exact"/>
        <w:rPr>
          <w:sz w:val="28"/>
          <w:szCs w:val="28"/>
        </w:rPr>
      </w:pPr>
    </w:p>
    <w:p w14:paraId="4676FBF9" w14:textId="5DAD595F" w:rsidR="001D0D39" w:rsidRDefault="001D0D39">
      <w:pPr>
        <w:spacing w:before="8" w:line="280" w:lineRule="exact"/>
        <w:rPr>
          <w:sz w:val="28"/>
          <w:szCs w:val="28"/>
        </w:rPr>
      </w:pPr>
    </w:p>
    <w:p w14:paraId="5E4A6A26" w14:textId="67D72F6F" w:rsidR="001D0D39" w:rsidRDefault="001D0D39">
      <w:pPr>
        <w:spacing w:before="8" w:line="280" w:lineRule="exact"/>
        <w:rPr>
          <w:sz w:val="28"/>
          <w:szCs w:val="28"/>
        </w:rPr>
      </w:pPr>
    </w:p>
    <w:p w14:paraId="4543AA4A" w14:textId="4FE8A11D" w:rsidR="001D0D39" w:rsidRDefault="001D0D39">
      <w:pPr>
        <w:spacing w:before="8" w:line="280" w:lineRule="exact"/>
        <w:rPr>
          <w:sz w:val="28"/>
          <w:szCs w:val="28"/>
        </w:rPr>
      </w:pPr>
    </w:p>
    <w:p w14:paraId="2A79B346" w14:textId="19DF40D3" w:rsidR="001D0D39" w:rsidRDefault="001D0D39">
      <w:pPr>
        <w:spacing w:before="8" w:line="280" w:lineRule="exact"/>
        <w:rPr>
          <w:sz w:val="28"/>
          <w:szCs w:val="28"/>
        </w:rPr>
      </w:pPr>
    </w:p>
    <w:p w14:paraId="24C6A191" w14:textId="7330F304" w:rsidR="001D0D39" w:rsidRDefault="001D0D39">
      <w:pPr>
        <w:spacing w:before="8" w:line="280" w:lineRule="exact"/>
        <w:rPr>
          <w:sz w:val="28"/>
          <w:szCs w:val="28"/>
        </w:rPr>
      </w:pPr>
    </w:p>
    <w:p w14:paraId="37E7DB43" w14:textId="54D36817" w:rsidR="001D0D39" w:rsidRDefault="001D0D39">
      <w:pPr>
        <w:spacing w:before="8" w:line="280" w:lineRule="exact"/>
        <w:rPr>
          <w:sz w:val="28"/>
          <w:szCs w:val="28"/>
        </w:rPr>
      </w:pPr>
    </w:p>
    <w:p w14:paraId="4D4D1086" w14:textId="207FBA2D" w:rsidR="001D0D39" w:rsidRDefault="001D0D39">
      <w:pPr>
        <w:spacing w:before="8" w:line="280" w:lineRule="exact"/>
        <w:rPr>
          <w:sz w:val="28"/>
          <w:szCs w:val="28"/>
        </w:rPr>
      </w:pPr>
    </w:p>
    <w:p w14:paraId="5F160D7D" w14:textId="6C1056A4" w:rsidR="001D0D39" w:rsidRDefault="001D0D39">
      <w:pPr>
        <w:spacing w:before="8" w:line="280" w:lineRule="exact"/>
        <w:rPr>
          <w:sz w:val="28"/>
          <w:szCs w:val="28"/>
        </w:rPr>
      </w:pPr>
    </w:p>
    <w:p w14:paraId="49D8B070" w14:textId="18F59108" w:rsidR="001D0D39" w:rsidRDefault="001D0D39">
      <w:pPr>
        <w:spacing w:before="8" w:line="280" w:lineRule="exact"/>
        <w:rPr>
          <w:sz w:val="28"/>
          <w:szCs w:val="28"/>
        </w:rPr>
      </w:pPr>
    </w:p>
    <w:p w14:paraId="1FC9994E" w14:textId="1FE80F16" w:rsidR="001D0D39" w:rsidRDefault="001D0D39">
      <w:pPr>
        <w:spacing w:before="8" w:line="280" w:lineRule="exact"/>
        <w:rPr>
          <w:sz w:val="28"/>
          <w:szCs w:val="28"/>
        </w:rPr>
      </w:pPr>
    </w:p>
    <w:p w14:paraId="24979516" w14:textId="663F3B84" w:rsidR="009236CA" w:rsidRDefault="009236CA">
      <w:pPr>
        <w:spacing w:before="8" w:line="280" w:lineRule="exact"/>
        <w:rPr>
          <w:sz w:val="28"/>
          <w:szCs w:val="28"/>
        </w:rPr>
      </w:pPr>
    </w:p>
    <w:p w14:paraId="22DB1E95" w14:textId="4B30F59F" w:rsidR="009236CA" w:rsidRDefault="009236CA">
      <w:pPr>
        <w:spacing w:before="8" w:line="280" w:lineRule="exact"/>
        <w:rPr>
          <w:sz w:val="28"/>
          <w:szCs w:val="28"/>
        </w:rPr>
      </w:pPr>
    </w:p>
    <w:p w14:paraId="304BB725" w14:textId="63BDCCDF" w:rsidR="009236CA" w:rsidRDefault="009236CA">
      <w:pPr>
        <w:spacing w:before="8" w:line="280" w:lineRule="exact"/>
        <w:rPr>
          <w:sz w:val="28"/>
          <w:szCs w:val="28"/>
        </w:rPr>
      </w:pPr>
    </w:p>
    <w:p w14:paraId="03697D54" w14:textId="00F9ABBA" w:rsidR="009236CA" w:rsidRDefault="009236CA">
      <w:pPr>
        <w:spacing w:before="8" w:line="280" w:lineRule="exact"/>
        <w:rPr>
          <w:sz w:val="28"/>
          <w:szCs w:val="28"/>
        </w:rPr>
      </w:pPr>
    </w:p>
    <w:p w14:paraId="053DB87E" w14:textId="77777777" w:rsidR="009236CA" w:rsidRDefault="009236CA">
      <w:pPr>
        <w:spacing w:before="8" w:line="280" w:lineRule="exact"/>
        <w:rPr>
          <w:sz w:val="28"/>
          <w:szCs w:val="28"/>
        </w:rPr>
      </w:pPr>
    </w:p>
    <w:p w14:paraId="04C14C2F" w14:textId="77777777" w:rsidR="001D0D39" w:rsidRDefault="001D0D39">
      <w:pPr>
        <w:spacing w:before="8" w:line="280" w:lineRule="exact"/>
        <w:rPr>
          <w:sz w:val="28"/>
          <w:szCs w:val="28"/>
        </w:rPr>
      </w:pPr>
    </w:p>
    <w:p w14:paraId="6CB6E2D6" w14:textId="6648509D" w:rsidR="0023043E" w:rsidRDefault="0023043E" w:rsidP="0023043E">
      <w:pPr>
        <w:spacing w:before="50" w:line="260" w:lineRule="exact"/>
        <w:ind w:left="11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Presentation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25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%</w:t>
      </w:r>
      <w:r>
        <w:rPr>
          <w:rFonts w:ascii="Calibri" w:eastAsia="Calibri" w:hAnsi="Calibri" w:cs="Calibri"/>
          <w:b/>
          <w:sz w:val="22"/>
          <w:szCs w:val="22"/>
        </w:rPr>
        <w:t>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1899"/>
        <w:gridCol w:w="3423"/>
        <w:gridCol w:w="3420"/>
        <w:gridCol w:w="3330"/>
        <w:gridCol w:w="1980"/>
      </w:tblGrid>
      <w:tr w:rsidR="0023043E" w14:paraId="38CC4E87" w14:textId="77777777" w:rsidTr="00006AF1">
        <w:trPr>
          <w:trHeight w:hRule="exact" w:val="314"/>
        </w:trPr>
        <w:tc>
          <w:tcPr>
            <w:tcW w:w="4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6ABFF79" w14:textId="77777777" w:rsidR="0023043E" w:rsidRDefault="0023043E" w:rsidP="00006AF1">
            <w:pPr>
              <w:spacing w:before="9" w:line="140" w:lineRule="exact"/>
              <w:rPr>
                <w:sz w:val="14"/>
                <w:szCs w:val="14"/>
              </w:rPr>
            </w:pPr>
          </w:p>
          <w:p w14:paraId="2F748C97" w14:textId="77777777" w:rsidR="0023043E" w:rsidRDefault="0023043E" w:rsidP="00006AF1">
            <w:pPr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No</w:t>
            </w:r>
          </w:p>
        </w:tc>
        <w:tc>
          <w:tcPr>
            <w:tcW w:w="18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5424936" w14:textId="77777777" w:rsidR="0023043E" w:rsidRDefault="0023043E" w:rsidP="00006AF1">
            <w:pPr>
              <w:spacing w:before="9" w:line="140" w:lineRule="exact"/>
              <w:rPr>
                <w:sz w:val="14"/>
                <w:szCs w:val="14"/>
              </w:rPr>
            </w:pPr>
          </w:p>
          <w:p w14:paraId="7AFF539C" w14:textId="77777777" w:rsidR="0023043E" w:rsidRDefault="0023043E" w:rsidP="00006AF1">
            <w:pPr>
              <w:ind w:left="744" w:right="74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10173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0379450" w14:textId="77777777" w:rsidR="0023043E" w:rsidRDefault="0023043E" w:rsidP="00006AF1">
            <w:pPr>
              <w:spacing w:before="50"/>
              <w:ind w:left="4761" w:right="476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F4198A7" w14:textId="77777777" w:rsidR="0023043E" w:rsidRDefault="0023043E" w:rsidP="00006AF1">
            <w:pPr>
              <w:spacing w:before="9" w:line="140" w:lineRule="exact"/>
              <w:rPr>
                <w:sz w:val="14"/>
                <w:szCs w:val="14"/>
              </w:rPr>
            </w:pPr>
          </w:p>
          <w:p w14:paraId="728A2578" w14:textId="77777777" w:rsidR="0023043E" w:rsidRDefault="0023043E" w:rsidP="00006AF1">
            <w:pPr>
              <w:ind w:left="5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nal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</w:p>
        </w:tc>
      </w:tr>
      <w:tr w:rsidR="0023043E" w14:paraId="33EC3991" w14:textId="77777777" w:rsidTr="00AE2A9D">
        <w:trPr>
          <w:trHeight w:hRule="exact" w:val="199"/>
        </w:trPr>
        <w:tc>
          <w:tcPr>
            <w:tcW w:w="43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D541B" w14:textId="77777777" w:rsidR="0023043E" w:rsidRDefault="0023043E" w:rsidP="00006AF1"/>
        </w:tc>
        <w:tc>
          <w:tcPr>
            <w:tcW w:w="18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05916" w14:textId="77777777" w:rsidR="0023043E" w:rsidRDefault="0023043E" w:rsidP="00006AF1"/>
        </w:tc>
        <w:tc>
          <w:tcPr>
            <w:tcW w:w="3423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1D26938F" w14:textId="77777777" w:rsidR="0023043E" w:rsidRDefault="0023043E" w:rsidP="00006AF1">
            <w:pPr>
              <w:spacing w:line="160" w:lineRule="exact"/>
              <w:ind w:left="1485" w:right="149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oor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6BF7A472" w14:textId="77777777" w:rsidR="0023043E" w:rsidRDefault="0023043E" w:rsidP="00006AF1">
            <w:pPr>
              <w:spacing w:line="160" w:lineRule="exact"/>
              <w:ind w:left="1121" w:right="112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hed</w:t>
            </w:r>
          </w:p>
        </w:tc>
        <w:tc>
          <w:tcPr>
            <w:tcW w:w="333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166C9EE8" w14:textId="77777777" w:rsidR="0023043E" w:rsidRDefault="0023043E" w:rsidP="00006AF1">
            <w:pPr>
              <w:spacing w:line="160" w:lineRule="exact"/>
              <w:ind w:left="1415" w:right="141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Good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8D690" w14:textId="77777777" w:rsidR="0023043E" w:rsidRDefault="0023043E" w:rsidP="00006AF1"/>
        </w:tc>
      </w:tr>
      <w:tr w:rsidR="0023043E" w14:paraId="36366B88" w14:textId="77777777" w:rsidTr="00AE2A9D">
        <w:trPr>
          <w:trHeight w:hRule="exact" w:val="2470"/>
        </w:trPr>
        <w:tc>
          <w:tcPr>
            <w:tcW w:w="4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8692EB2" w14:textId="77777777" w:rsidR="0023043E" w:rsidRDefault="0023043E" w:rsidP="00006AF1">
            <w:pPr>
              <w:spacing w:line="160" w:lineRule="exact"/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6310CEC" w14:textId="77777777" w:rsidR="0023043E" w:rsidRDefault="0023043E" w:rsidP="00006AF1">
            <w:pPr>
              <w:spacing w:before="5" w:line="100" w:lineRule="exact"/>
              <w:rPr>
                <w:sz w:val="11"/>
                <w:szCs w:val="11"/>
              </w:rPr>
            </w:pPr>
          </w:p>
          <w:p w14:paraId="62C9A4A8" w14:textId="77777777" w:rsidR="0023043E" w:rsidRDefault="0023043E" w:rsidP="00006AF1">
            <w:pPr>
              <w:spacing w:line="200" w:lineRule="exact"/>
            </w:pPr>
          </w:p>
          <w:p w14:paraId="6CBEA296" w14:textId="77777777" w:rsidR="0023043E" w:rsidRDefault="0023043E" w:rsidP="00006AF1">
            <w:pPr>
              <w:spacing w:line="200" w:lineRule="exact"/>
            </w:pPr>
          </w:p>
          <w:p w14:paraId="6870415C" w14:textId="77777777" w:rsidR="0023043E" w:rsidRDefault="0023043E" w:rsidP="00006AF1">
            <w:pPr>
              <w:spacing w:line="200" w:lineRule="exact"/>
            </w:pPr>
          </w:p>
          <w:p w14:paraId="358863C7" w14:textId="77777777" w:rsidR="0023043E" w:rsidRDefault="0023043E" w:rsidP="00006AF1">
            <w:pPr>
              <w:spacing w:line="200" w:lineRule="exact"/>
            </w:pPr>
          </w:p>
          <w:p w14:paraId="4C689EB6" w14:textId="77777777" w:rsidR="0023043E" w:rsidRDefault="0023043E" w:rsidP="00006AF1">
            <w:pPr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pu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(1</w:t>
            </w:r>
            <w:r>
              <w:rPr>
                <w:rFonts w:ascii="Arial" w:eastAsia="Arial" w:hAnsi="Arial" w:cs="Arial"/>
                <w:sz w:val="16"/>
                <w:szCs w:val="16"/>
              </w:rPr>
              <w:t>0)</w:t>
            </w:r>
          </w:p>
        </w:tc>
        <w:tc>
          <w:tcPr>
            <w:tcW w:w="34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5" w:space="0" w:color="000000"/>
            </w:tcBorders>
          </w:tcPr>
          <w:p w14:paraId="649D88A7" w14:textId="77777777" w:rsidR="0023043E" w:rsidRDefault="0023043E" w:rsidP="00006AF1">
            <w:pPr>
              <w:spacing w:line="160" w:lineRule="exact"/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nadequa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eede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14:paraId="0A905506" w14:textId="77777777" w:rsidR="0023043E" w:rsidRDefault="0023043E" w:rsidP="00006AF1">
            <w:pPr>
              <w:spacing w:before="1"/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genera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d.</w:t>
            </w:r>
          </w:p>
          <w:p w14:paraId="5E1A7F4D" w14:textId="77777777" w:rsidR="0023043E" w:rsidRDefault="0023043E" w:rsidP="00006AF1">
            <w:pPr>
              <w:spacing w:before="1" w:line="180" w:lineRule="exact"/>
              <w:ind w:left="96" w:righ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put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genera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 le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399288B0" w14:textId="77777777" w:rsidR="0023043E" w:rsidRDefault="0023043E" w:rsidP="00006AF1">
            <w:pPr>
              <w:spacing w:before="2" w:line="180" w:lineRule="exact"/>
              <w:ind w:left="96" w:righ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Results visualization is 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ver</w:t>
            </w:r>
            <w:r>
              <w:rPr>
                <w:rFonts w:ascii="Arial" w:eastAsia="Arial" w:hAnsi="Arial" w:cs="Arial"/>
                <w:sz w:val="16"/>
                <w:szCs w:val="16"/>
              </w:rPr>
              <w:t>ly clu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 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 </w:t>
            </w:r>
            <w:r>
              <w:rPr>
                <w:rFonts w:ascii="Arial" w:eastAsia="Arial" w:hAnsi="Arial" w:cs="Arial"/>
                <w:spacing w:val="3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 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 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ms 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</w:t>
            </w:r>
            <w:r>
              <w:rPr>
                <w:rFonts w:ascii="Arial" w:eastAsia="Arial" w:hAnsi="Arial" w:cs="Arial"/>
                <w:sz w:val="16"/>
                <w:szCs w:val="16"/>
              </w:rPr>
              <w:t>iate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prob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45928800" w14:textId="77777777" w:rsidR="0023043E" w:rsidRDefault="0023043E" w:rsidP="00006AF1">
            <w:pPr>
              <w:spacing w:line="180" w:lineRule="exact"/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14:paraId="21784D75" w14:textId="77777777" w:rsidR="0023043E" w:rsidRDefault="0023043E" w:rsidP="00006AF1">
            <w:pPr>
              <w:spacing w:before="1"/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  <w:p w14:paraId="1F4032BC" w14:textId="77777777" w:rsidR="0023043E" w:rsidRDefault="0023043E" w:rsidP="00006AF1">
            <w:pPr>
              <w:spacing w:before="8" w:line="160" w:lineRule="exact"/>
              <w:rPr>
                <w:sz w:val="16"/>
                <w:szCs w:val="16"/>
              </w:rPr>
            </w:pPr>
          </w:p>
          <w:p w14:paraId="7CE716BB" w14:textId="77777777" w:rsidR="0023043E" w:rsidRDefault="0023043E" w:rsidP="00006AF1">
            <w:pPr>
              <w:spacing w:line="200" w:lineRule="exact"/>
            </w:pPr>
          </w:p>
          <w:p w14:paraId="48600C3A" w14:textId="77777777" w:rsidR="0023043E" w:rsidRDefault="0023043E" w:rsidP="00006AF1">
            <w:pPr>
              <w:ind w:right="10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0-</w:t>
            </w: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7C1F67F" w14:textId="77777777" w:rsidR="0023043E" w:rsidRDefault="0023043E" w:rsidP="00006AF1">
            <w:pPr>
              <w:spacing w:line="160" w:lineRule="exact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dequa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put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eede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14:paraId="571A2F6A" w14:textId="77777777" w:rsidR="0023043E" w:rsidRDefault="0023043E" w:rsidP="00006AF1">
            <w:pPr>
              <w:spacing w:before="1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genera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d.</w:t>
            </w:r>
          </w:p>
          <w:p w14:paraId="2299E813" w14:textId="77777777" w:rsidR="0023043E" w:rsidRDefault="0023043E" w:rsidP="00006AF1">
            <w:pPr>
              <w:spacing w:before="1" w:line="180" w:lineRule="exact"/>
              <w:ind w:left="100" w:righ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The    </w:t>
            </w:r>
            <w:r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   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gene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   </w:t>
            </w:r>
            <w:r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bu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error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0568F055" w14:textId="77777777" w:rsidR="0023043E" w:rsidRDefault="0023043E" w:rsidP="00006AF1">
            <w:pPr>
              <w:spacing w:before="2" w:line="180" w:lineRule="exact"/>
              <w:ind w:left="100" w:righ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-organ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ze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results visualization</w:t>
            </w:r>
          </w:p>
          <w:p w14:paraId="25D88EAC" w14:textId="77777777" w:rsidR="0023043E" w:rsidRDefault="0023043E" w:rsidP="00006AF1">
            <w:pPr>
              <w:spacing w:before="2" w:line="180" w:lineRule="exact"/>
              <w:ind w:left="100" w:right="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bu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me 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ils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14:paraId="7FE6333F" w14:textId="77777777" w:rsidR="0023043E" w:rsidRDefault="0023043E" w:rsidP="00006AF1">
            <w:pPr>
              <w:spacing w:before="1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d.</w:t>
            </w:r>
          </w:p>
          <w:p w14:paraId="3D490521" w14:textId="77777777" w:rsidR="0023043E" w:rsidRDefault="0023043E" w:rsidP="00006AF1">
            <w:pPr>
              <w:spacing w:before="8" w:line="160" w:lineRule="exact"/>
              <w:rPr>
                <w:sz w:val="16"/>
                <w:szCs w:val="16"/>
              </w:rPr>
            </w:pPr>
          </w:p>
          <w:p w14:paraId="3556859A" w14:textId="77777777" w:rsidR="0023043E" w:rsidRDefault="0023043E" w:rsidP="00006AF1">
            <w:pPr>
              <w:spacing w:line="200" w:lineRule="exact"/>
            </w:pPr>
          </w:p>
          <w:p w14:paraId="53502AC7" w14:textId="77777777" w:rsidR="0023043E" w:rsidRDefault="0023043E" w:rsidP="00006AF1">
            <w:pPr>
              <w:ind w:right="10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5-</w:t>
            </w: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5" w:space="0" w:color="000000"/>
              <w:bottom w:val="single" w:sz="4" w:space="0" w:color="auto"/>
              <w:right w:val="single" w:sz="8" w:space="0" w:color="000000"/>
            </w:tcBorders>
          </w:tcPr>
          <w:p w14:paraId="4585F939" w14:textId="77777777" w:rsidR="0023043E" w:rsidRDefault="0023043E" w:rsidP="00006AF1">
            <w:pPr>
              <w:spacing w:line="160" w:lineRule="exact"/>
              <w:ind w:left="100" w:right="7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ll </w:t>
            </w:r>
            <w:r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14:paraId="3FB6CCE2" w14:textId="77777777" w:rsidR="0023043E" w:rsidRDefault="0023043E" w:rsidP="00006AF1">
            <w:pPr>
              <w:spacing w:before="1"/>
              <w:ind w:left="100" w:right="242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genera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d.</w:t>
            </w:r>
          </w:p>
          <w:p w14:paraId="62DED763" w14:textId="77777777" w:rsidR="0023043E" w:rsidRDefault="0023043E" w:rsidP="00006AF1">
            <w:pPr>
              <w:spacing w:before="1" w:line="180" w:lineRule="exact"/>
              <w:ind w:left="100" w:right="7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 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put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genera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error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 ig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nored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19F9D047" w14:textId="77777777" w:rsidR="0023043E" w:rsidRDefault="0023043E" w:rsidP="00006AF1">
            <w:pPr>
              <w:spacing w:line="180" w:lineRule="exact"/>
              <w:ind w:left="100" w:right="77"/>
              <w:jc w:val="both"/>
              <w:rPr>
                <w:rFonts w:ascii="Arial" w:eastAsia="Arial" w:hAnsi="Arial" w:cs="Arial"/>
                <w:spacing w:val="14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The results are v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ly</w:t>
            </w:r>
            <w:r>
              <w:rPr>
                <w:rFonts w:ascii="Arial" w:eastAsia="Arial" w:hAnsi="Arial" w:cs="Arial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ing</w:t>
            </w:r>
            <w:r>
              <w:rPr>
                <w:rFonts w:ascii="Arial" w:eastAsia="Arial" w:hAnsi="Arial" w:cs="Arial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appea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ng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</w:p>
          <w:p w14:paraId="1FB7E912" w14:textId="77777777" w:rsidR="0023043E" w:rsidRDefault="0023043E" w:rsidP="00006AF1">
            <w:pPr>
              <w:spacing w:line="180" w:lineRule="exact"/>
              <w:ind w:left="100" w:right="7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graph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6D7510A2" w14:textId="77777777" w:rsidR="0023043E" w:rsidRDefault="0023043E" w:rsidP="00006AF1">
            <w:pPr>
              <w:spacing w:before="1" w:line="180" w:lineRule="exact"/>
              <w:ind w:left="100" w:right="7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 information displayed are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3F0C006D" w14:textId="77777777" w:rsidR="0023043E" w:rsidRDefault="0023043E" w:rsidP="00006AF1">
            <w:pPr>
              <w:spacing w:line="180" w:lineRule="exact"/>
              <w:rPr>
                <w:sz w:val="18"/>
                <w:szCs w:val="18"/>
              </w:rPr>
            </w:pPr>
          </w:p>
          <w:p w14:paraId="4A792CE4" w14:textId="77777777" w:rsidR="0023043E" w:rsidRDefault="0023043E" w:rsidP="00006AF1">
            <w:pPr>
              <w:ind w:right="101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8-10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BF1C2" w14:textId="77777777" w:rsidR="0023043E" w:rsidRDefault="0023043E" w:rsidP="00006AF1"/>
        </w:tc>
      </w:tr>
      <w:tr w:rsidR="0023043E" w14:paraId="240AF373" w14:textId="77777777" w:rsidTr="00AE2A9D">
        <w:trPr>
          <w:trHeight w:hRule="exact" w:val="1856"/>
        </w:trPr>
        <w:tc>
          <w:tcPr>
            <w:tcW w:w="430" w:type="dxa"/>
            <w:tcBorders>
              <w:top w:val="single" w:sz="4" w:space="0" w:color="auto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0C801E4" w14:textId="77777777" w:rsidR="0023043E" w:rsidRDefault="0023043E" w:rsidP="0023043E">
            <w:pPr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B97B0B8" w14:textId="5B9C362F" w:rsidR="0023043E" w:rsidRDefault="0023043E" w:rsidP="0023043E">
            <w:pPr>
              <w:spacing w:before="15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Presentation</w:t>
            </w:r>
          </w:p>
          <w:p w14:paraId="55E194E2" w14:textId="356368AC" w:rsidR="0023043E" w:rsidRDefault="0023043E" w:rsidP="0023043E">
            <w:pPr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(1</w:t>
            </w:r>
            <w:r>
              <w:rPr>
                <w:rFonts w:ascii="Arial" w:eastAsia="Arial" w:hAnsi="Arial" w:cs="Arial"/>
                <w:sz w:val="16"/>
                <w:szCs w:val="16"/>
              </w:rPr>
              <w:t>0)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8F41C7F" w14:textId="743165D9" w:rsidR="00AE2A9D" w:rsidRDefault="0023043E" w:rsidP="0023043E">
            <w:pPr>
              <w:spacing w:line="160" w:lineRule="exact"/>
              <w:ind w:left="98" w:right="79"/>
              <w:jc w:val="both"/>
              <w:rPr>
                <w:rFonts w:ascii="Arial" w:eastAsia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Presentation </w:t>
            </w:r>
            <w:r w:rsidR="009236CA">
              <w:rPr>
                <w:rFonts w:ascii="Arial" w:eastAsia="Arial" w:hAnsi="Arial" w:cs="Arial"/>
                <w:spacing w:val="-1"/>
                <w:sz w:val="16"/>
                <w:szCs w:val="16"/>
              </w:rPr>
              <w:t>was</w:t>
            </w:r>
            <w:r w:rsidR="00AE2A9D"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unclear. </w:t>
            </w:r>
          </w:p>
          <w:p w14:paraId="17BC4D5B" w14:textId="6DF268D9" w:rsidR="0023043E" w:rsidRDefault="00AE2A9D" w:rsidP="0023043E">
            <w:pPr>
              <w:spacing w:before="15" w:line="258" w:lineRule="auto"/>
              <w:ind w:left="98" w:right="75"/>
              <w:jc w:val="both"/>
              <w:rPr>
                <w:rFonts w:ascii="Arial" w:eastAsia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Results were presented without justifications and reasons.</w:t>
            </w:r>
          </w:p>
          <w:p w14:paraId="3F9014E2" w14:textId="3379B356" w:rsidR="00AE2A9D" w:rsidRDefault="00AE2A9D" w:rsidP="0023043E">
            <w:pPr>
              <w:spacing w:before="15" w:line="258" w:lineRule="auto"/>
              <w:ind w:left="98" w:right="7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Results were not supported with ML concepts and theories.</w:t>
            </w:r>
          </w:p>
          <w:p w14:paraId="2DF04DD0" w14:textId="77777777" w:rsidR="0023043E" w:rsidRDefault="0023043E" w:rsidP="0023043E">
            <w:pPr>
              <w:spacing w:before="5" w:line="140" w:lineRule="exact"/>
              <w:rPr>
                <w:sz w:val="15"/>
                <w:szCs w:val="15"/>
              </w:rPr>
            </w:pPr>
          </w:p>
          <w:p w14:paraId="76E5EF6A" w14:textId="77777777" w:rsidR="0023043E" w:rsidRDefault="0023043E" w:rsidP="0023043E">
            <w:pPr>
              <w:spacing w:line="200" w:lineRule="exact"/>
            </w:pPr>
          </w:p>
          <w:p w14:paraId="28119CC4" w14:textId="77777777" w:rsidR="0023043E" w:rsidRDefault="0023043E" w:rsidP="0023043E">
            <w:pPr>
              <w:spacing w:line="200" w:lineRule="exact"/>
            </w:pPr>
          </w:p>
          <w:p w14:paraId="3F663F86" w14:textId="402BED26" w:rsidR="0023043E" w:rsidRDefault="0023043E" w:rsidP="0023043E">
            <w:pPr>
              <w:ind w:right="10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0-</w:t>
            </w:r>
            <w:r w:rsidR="00AE2A9D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399FA" w14:textId="23980B7F" w:rsidR="009236CA" w:rsidRDefault="009236CA" w:rsidP="0023043E">
            <w:pPr>
              <w:spacing w:before="15" w:line="258" w:lineRule="auto"/>
              <w:ind w:left="101" w:right="72"/>
              <w:jc w:val="both"/>
              <w:rPr>
                <w:rFonts w:ascii="Arial" w:eastAsia="Arial" w:hAnsi="Arial" w:cs="Arial"/>
                <w:spacing w:val="1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Presentat</w:t>
            </w:r>
            <w:r w:rsidR="00E00CE5">
              <w:rPr>
                <w:rFonts w:ascii="Arial" w:eastAsia="Arial" w:hAnsi="Arial" w:cs="Arial"/>
                <w:spacing w:val="1"/>
                <w:sz w:val="16"/>
                <w:szCs w:val="16"/>
              </w:rPr>
              <w:t>ion is well organized for the most part, but more clarity with transitions is needed.</w:t>
            </w:r>
          </w:p>
          <w:p w14:paraId="4ED7705A" w14:textId="750CDE93" w:rsidR="0023043E" w:rsidRDefault="0023043E" w:rsidP="0023043E">
            <w:pPr>
              <w:spacing w:before="15" w:line="258" w:lineRule="auto"/>
              <w:ind w:left="101" w:right="7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AE2A9D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 w:rsidR="00AE2A9D">
              <w:rPr>
                <w:rFonts w:ascii="Arial" w:eastAsia="Arial" w:hAnsi="Arial" w:cs="Arial"/>
                <w:spacing w:val="-3"/>
                <w:sz w:val="16"/>
                <w:szCs w:val="16"/>
              </w:rPr>
              <w:t>were supported with sufficient ML concepts and theories.</w:t>
            </w:r>
          </w:p>
          <w:p w14:paraId="39FE196B" w14:textId="77777777" w:rsidR="0023043E" w:rsidRDefault="0023043E" w:rsidP="0023043E">
            <w:pPr>
              <w:spacing w:before="5" w:line="140" w:lineRule="exact"/>
              <w:rPr>
                <w:sz w:val="15"/>
                <w:szCs w:val="15"/>
              </w:rPr>
            </w:pPr>
          </w:p>
          <w:p w14:paraId="50B57F0D" w14:textId="77777777" w:rsidR="00AE2A9D" w:rsidRDefault="00AE2A9D" w:rsidP="0023043E">
            <w:pPr>
              <w:spacing w:line="200" w:lineRule="exact"/>
            </w:pPr>
          </w:p>
          <w:p w14:paraId="52965D3A" w14:textId="170B9B43" w:rsidR="0023043E" w:rsidRDefault="00AE2A9D" w:rsidP="0023043E">
            <w:pPr>
              <w:ind w:right="105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5</w:t>
            </w:r>
            <w:r w:rsidR="0023043E"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9207F61" w14:textId="1327B30E" w:rsidR="009236CA" w:rsidRDefault="009236CA" w:rsidP="00AE2A9D">
            <w:pPr>
              <w:spacing w:line="160" w:lineRule="exact"/>
              <w:ind w:left="101" w:right="79"/>
              <w:jc w:val="both"/>
              <w:rPr>
                <w:rFonts w:ascii="Arial" w:eastAsia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Presentation was concise and straight to the points.</w:t>
            </w:r>
          </w:p>
          <w:p w14:paraId="423F8925" w14:textId="261D3254" w:rsidR="00AE2A9D" w:rsidRDefault="0023043E" w:rsidP="00AE2A9D">
            <w:pPr>
              <w:spacing w:line="160" w:lineRule="exact"/>
              <w:ind w:left="101" w:right="79"/>
              <w:jc w:val="both"/>
              <w:rPr>
                <w:rFonts w:ascii="Arial" w:eastAsia="Arial" w:hAnsi="Arial" w:cs="Arial"/>
                <w:spacing w:val="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AE2A9D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AE2A9D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</w:t>
            </w:r>
            <w:r w:rsidR="00AE2A9D"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and illustrated in easily interpretable graphs or charts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</w:p>
          <w:p w14:paraId="0FD88A1A" w14:textId="3A137B84" w:rsidR="00AE2A9D" w:rsidRDefault="0023043E" w:rsidP="00AE2A9D">
            <w:pPr>
              <w:spacing w:before="15" w:line="258" w:lineRule="auto"/>
              <w:ind w:left="101" w:right="75"/>
              <w:jc w:val="both"/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 w:rsidR="00AE2A9D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65037C75" w14:textId="77777777" w:rsidR="0023043E" w:rsidRDefault="0023043E" w:rsidP="0023043E">
            <w:pPr>
              <w:spacing w:line="200" w:lineRule="exact"/>
            </w:pPr>
          </w:p>
          <w:p w14:paraId="51CA8E90" w14:textId="77777777" w:rsidR="0023043E" w:rsidRDefault="0023043E" w:rsidP="0023043E">
            <w:pPr>
              <w:spacing w:line="200" w:lineRule="exact"/>
            </w:pPr>
          </w:p>
          <w:p w14:paraId="6133BB0C" w14:textId="14C1DCF2" w:rsidR="0023043E" w:rsidRDefault="00AE2A9D" w:rsidP="0023043E">
            <w:pPr>
              <w:ind w:right="10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8</w:t>
            </w:r>
            <w:r w:rsidR="0023043E"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89B9760" w14:textId="77777777" w:rsidR="0023043E" w:rsidRDefault="0023043E" w:rsidP="0023043E"/>
        </w:tc>
      </w:tr>
      <w:tr w:rsidR="0023043E" w14:paraId="4FF40742" w14:textId="77777777" w:rsidTr="0023043E">
        <w:trPr>
          <w:trHeight w:hRule="exact" w:val="931"/>
        </w:trPr>
        <w:tc>
          <w:tcPr>
            <w:tcW w:w="4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E6550F3" w14:textId="6D1F327B" w:rsidR="0023043E" w:rsidRDefault="00AE2A9D" w:rsidP="00006AF1">
            <w:pPr>
              <w:spacing w:line="180" w:lineRule="exact"/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FDF4296" w14:textId="77777777" w:rsidR="0023043E" w:rsidRDefault="0023043E" w:rsidP="00006AF1">
            <w:pPr>
              <w:spacing w:line="180" w:lineRule="exact"/>
              <w:rPr>
                <w:sz w:val="18"/>
                <w:szCs w:val="18"/>
              </w:rPr>
            </w:pPr>
          </w:p>
          <w:p w14:paraId="230A32D6" w14:textId="588EAF51" w:rsidR="0023043E" w:rsidRDefault="00AE2A9D" w:rsidP="00006AF1">
            <w:pPr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Question and answer</w:t>
            </w:r>
            <w:r w:rsidR="0023043E"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 w:rsidR="0023043E">
              <w:rPr>
                <w:rFonts w:ascii="Arial" w:eastAsia="Arial" w:hAnsi="Arial" w:cs="Arial"/>
                <w:spacing w:val="-1"/>
                <w:sz w:val="16"/>
                <w:szCs w:val="16"/>
              </w:rPr>
              <w:t>(5</w:t>
            </w:r>
            <w:r w:rsidR="0023043E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34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94CF403" w14:textId="77777777" w:rsidR="0023043E" w:rsidRDefault="0023043E" w:rsidP="00006AF1">
            <w:pPr>
              <w:spacing w:before="2" w:line="180" w:lineRule="exact"/>
              <w:ind w:left="68" w:right="109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ude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abou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k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produ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 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mes  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 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ev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ing</w:t>
            </w:r>
          </w:p>
          <w:p w14:paraId="783A00BC" w14:textId="77777777" w:rsidR="0023043E" w:rsidRDefault="0023043E" w:rsidP="00006AF1">
            <w:pPr>
              <w:spacing w:line="180" w:lineRule="exact"/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" w:eastAsia="Arial" w:hAnsi="Arial" w:cs="Arial"/>
                <w:sz w:val="16"/>
                <w:szCs w:val="16"/>
              </w:rPr>
              <w:t>ind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643B30D8" w14:textId="77777777" w:rsidR="0023043E" w:rsidRDefault="0023043E" w:rsidP="00006AF1">
            <w:pPr>
              <w:spacing w:before="3" w:line="180" w:lineRule="exact"/>
              <w:rPr>
                <w:sz w:val="18"/>
                <w:szCs w:val="18"/>
              </w:rPr>
            </w:pPr>
          </w:p>
          <w:p w14:paraId="4DCDB4BF" w14:textId="13D94EC9" w:rsidR="0023043E" w:rsidRDefault="0023043E" w:rsidP="00006AF1">
            <w:pPr>
              <w:ind w:right="10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0-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BDAE7" w14:textId="77777777" w:rsidR="0023043E" w:rsidRDefault="0023043E" w:rsidP="00006AF1">
            <w:pPr>
              <w:spacing w:before="2" w:line="180" w:lineRule="exact"/>
              <w:ind w:left="72" w:right="105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uden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3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4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hereabou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bu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may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wh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</w:p>
          <w:p w14:paraId="6129AFC0" w14:textId="77777777" w:rsidR="0023043E" w:rsidRDefault="0023043E" w:rsidP="00006AF1">
            <w:pPr>
              <w:spacing w:line="180" w:lineRule="exact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don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17483ECE" w14:textId="77777777" w:rsidR="0023043E" w:rsidRDefault="0023043E" w:rsidP="00006AF1">
            <w:pPr>
              <w:spacing w:before="3" w:line="180" w:lineRule="exact"/>
              <w:rPr>
                <w:sz w:val="18"/>
                <w:szCs w:val="18"/>
              </w:rPr>
            </w:pPr>
          </w:p>
          <w:p w14:paraId="499E2772" w14:textId="495E5F5A" w:rsidR="0023043E" w:rsidRDefault="0023043E" w:rsidP="00006AF1">
            <w:pPr>
              <w:ind w:right="10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2-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3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35C2C9C" w14:textId="77777777" w:rsidR="0023043E" w:rsidRDefault="0023043E" w:rsidP="00006AF1">
            <w:pPr>
              <w:spacing w:before="2" w:line="180" w:lineRule="exact"/>
              <w:ind w:left="100" w:right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uden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abou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ever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don</w:t>
            </w:r>
            <w:r>
              <w:rPr>
                <w:rFonts w:ascii="Arial" w:eastAsia="Arial" w:hAnsi="Arial" w:cs="Arial"/>
                <w:sz w:val="16"/>
                <w:szCs w:val="16"/>
              </w:rPr>
              <w:t>e.</w:t>
            </w:r>
          </w:p>
          <w:p w14:paraId="1228419A" w14:textId="77777777" w:rsidR="0023043E" w:rsidRDefault="0023043E" w:rsidP="00006AF1">
            <w:pPr>
              <w:spacing w:before="6" w:line="160" w:lineRule="exact"/>
              <w:rPr>
                <w:sz w:val="16"/>
                <w:szCs w:val="16"/>
              </w:rPr>
            </w:pPr>
          </w:p>
          <w:p w14:paraId="2D697E1F" w14:textId="77777777" w:rsidR="0023043E" w:rsidRDefault="0023043E" w:rsidP="00006AF1">
            <w:pPr>
              <w:spacing w:line="200" w:lineRule="exact"/>
            </w:pPr>
          </w:p>
          <w:p w14:paraId="4318488C" w14:textId="18902558" w:rsidR="0023043E" w:rsidRDefault="0023043E" w:rsidP="00006AF1">
            <w:pPr>
              <w:ind w:right="101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4-5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5A4022C" w14:textId="77777777" w:rsidR="0023043E" w:rsidRDefault="0023043E" w:rsidP="00006AF1"/>
        </w:tc>
      </w:tr>
      <w:tr w:rsidR="0023043E" w14:paraId="2D936EE4" w14:textId="77777777" w:rsidTr="0023043E">
        <w:trPr>
          <w:trHeight w:hRule="exact" w:val="703"/>
        </w:trPr>
        <w:tc>
          <w:tcPr>
            <w:tcW w:w="12502" w:type="dxa"/>
            <w:gridSpan w:val="5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FC74E6F" w14:textId="77777777" w:rsidR="0023043E" w:rsidRDefault="0023043E" w:rsidP="00006AF1">
            <w:pPr>
              <w:spacing w:before="16" w:line="240" w:lineRule="exact"/>
              <w:rPr>
                <w:sz w:val="24"/>
                <w:szCs w:val="24"/>
              </w:rPr>
            </w:pPr>
          </w:p>
          <w:p w14:paraId="7C18E1E5" w14:textId="77777777" w:rsidR="0023043E" w:rsidRDefault="0023043E" w:rsidP="00006AF1">
            <w:pPr>
              <w:ind w:right="99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19F0BC5" w14:textId="77777777" w:rsidR="0023043E" w:rsidRDefault="0023043E" w:rsidP="00006AF1"/>
        </w:tc>
      </w:tr>
    </w:tbl>
    <w:p w14:paraId="6488BC91" w14:textId="77777777" w:rsidR="0023043E" w:rsidRDefault="0023043E">
      <w:pPr>
        <w:spacing w:before="8" w:line="280" w:lineRule="exact"/>
        <w:rPr>
          <w:sz w:val="28"/>
          <w:szCs w:val="28"/>
        </w:rPr>
      </w:pPr>
    </w:p>
    <w:sectPr w:rsidR="0023043E">
      <w:pgSz w:w="16840" w:h="11920" w:orient="landscape"/>
      <w:pgMar w:top="660" w:right="12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E7008"/>
    <w:multiLevelType w:val="multilevel"/>
    <w:tmpl w:val="73E241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D3A"/>
    <w:rsid w:val="001D0D39"/>
    <w:rsid w:val="0023043E"/>
    <w:rsid w:val="004E34DC"/>
    <w:rsid w:val="0051201C"/>
    <w:rsid w:val="00647815"/>
    <w:rsid w:val="006D6BD7"/>
    <w:rsid w:val="00842D3A"/>
    <w:rsid w:val="008B5A9C"/>
    <w:rsid w:val="009236CA"/>
    <w:rsid w:val="00AE2A9D"/>
    <w:rsid w:val="00B82B05"/>
    <w:rsid w:val="00BD02A4"/>
    <w:rsid w:val="00C36B75"/>
    <w:rsid w:val="00E00CE5"/>
    <w:rsid w:val="00EF3556"/>
    <w:rsid w:val="00F61901"/>
    <w:rsid w:val="00FD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4F89CAB"/>
  <w15:docId w15:val="{477AC1B8-29B8-4963-A619-505F9787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Lim ky</dc:creator>
  <cp:lastModifiedBy>chawjk@m365.tarc.edu.my</cp:lastModifiedBy>
  <cp:revision>11</cp:revision>
  <dcterms:created xsi:type="dcterms:W3CDTF">2018-10-30T03:34:00Z</dcterms:created>
  <dcterms:modified xsi:type="dcterms:W3CDTF">2021-02-17T03:39:00Z</dcterms:modified>
</cp:coreProperties>
</file>